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385" w:rsidRPr="00C2236A" w:rsidRDefault="00802D96" w:rsidP="001E3B48">
      <w:pPr>
        <w:tabs>
          <w:tab w:val="left" w:pos="2898"/>
          <w:tab w:val="left" w:pos="8838"/>
        </w:tabs>
        <w:spacing w:after="120"/>
        <w:jc w:val="center"/>
        <w:rPr>
          <w:rFonts w:ascii="Garamond" w:hAnsi="Garamond" w:cs="Arial"/>
          <w:b/>
          <w:color w:val="000000"/>
          <w:sz w:val="32"/>
          <w:szCs w:val="32"/>
        </w:rPr>
      </w:pPr>
      <w:r>
        <w:rPr>
          <w:rFonts w:ascii="Garamond" w:hAnsi="Garamond" w:cs="Arial"/>
          <w:b/>
          <w:color w:val="000000"/>
          <w:sz w:val="32"/>
          <w:szCs w:val="32"/>
        </w:rPr>
        <w:t>BHARATH</w:t>
      </w:r>
    </w:p>
    <w:p w:rsidR="00E33AF5" w:rsidRPr="00C2236A" w:rsidRDefault="00E33AF5" w:rsidP="001E3B48">
      <w:pPr>
        <w:jc w:val="both"/>
        <w:rPr>
          <w:rFonts w:ascii="Book Antiqua" w:hAnsi="Book Antiqua"/>
          <w:b/>
          <w:color w:val="000000"/>
          <w:kern w:val="1"/>
          <w:sz w:val="20"/>
          <w:szCs w:val="20"/>
        </w:rPr>
      </w:pPr>
    </w:p>
    <w:p w:rsidR="00E33AF5" w:rsidRPr="00170024" w:rsidRDefault="00E33AF5" w:rsidP="001E3B48">
      <w:pPr>
        <w:pStyle w:val="Heading5"/>
        <w:shd w:val="clear" w:color="auto" w:fill="C0C0C0"/>
        <w:tabs>
          <w:tab w:val="left" w:pos="0"/>
        </w:tabs>
        <w:spacing w:before="0"/>
        <w:rPr>
          <w:rStyle w:val="Book"/>
          <w:color w:val="000000"/>
          <w:u w:val="none"/>
          <w:lang w:val="en-US"/>
        </w:rPr>
      </w:pPr>
      <w:r w:rsidRPr="00170024">
        <w:rPr>
          <w:rStyle w:val="Book"/>
          <w:color w:val="000000"/>
          <w:u w:val="none"/>
          <w:lang w:val="en-US"/>
        </w:rPr>
        <w:t>EXPERIENCE SUMMARY</w:t>
      </w:r>
    </w:p>
    <w:p w:rsidR="00E33AF5" w:rsidRPr="00170024" w:rsidRDefault="00E33AF5" w:rsidP="001E3B48">
      <w:pPr>
        <w:widowControl w:val="0"/>
        <w:jc w:val="both"/>
        <w:rPr>
          <w:rFonts w:ascii="Book Antiqua" w:hAnsi="Book Antiqua"/>
          <w:b/>
          <w:color w:val="000000"/>
          <w:kern w:val="1"/>
          <w:sz w:val="20"/>
          <w:szCs w:val="20"/>
        </w:rPr>
      </w:pPr>
    </w:p>
    <w:p w:rsidR="00536385" w:rsidRPr="00170024" w:rsidRDefault="00802D96" w:rsidP="001E3B48">
      <w:pPr>
        <w:numPr>
          <w:ilvl w:val="0"/>
          <w:numId w:val="7"/>
        </w:numPr>
        <w:tabs>
          <w:tab w:val="left" w:pos="3960"/>
          <w:tab w:val="left" w:pos="4320"/>
        </w:tabs>
        <w:overflowPunct w:val="0"/>
        <w:autoSpaceDE w:val="0"/>
        <w:jc w:val="both"/>
        <w:textAlignment w:val="baseline"/>
        <w:rPr>
          <w:rFonts w:ascii="Book Antiqua" w:hAnsi="Book Antiqua" w:cs="Arial"/>
          <w:color w:val="000000"/>
          <w:sz w:val="20"/>
          <w:szCs w:val="20"/>
        </w:rPr>
      </w:pPr>
      <w:r>
        <w:rPr>
          <w:rFonts w:ascii="Book Antiqua" w:hAnsi="Book Antiqua" w:cs="Arial"/>
          <w:b/>
          <w:color w:val="000000"/>
          <w:sz w:val="20"/>
          <w:szCs w:val="20"/>
        </w:rPr>
        <w:t>Around 3</w:t>
      </w:r>
      <w:r w:rsidR="00DB7B5E">
        <w:rPr>
          <w:rFonts w:ascii="Book Antiqua" w:hAnsi="Book Antiqua" w:cs="Arial"/>
          <w:b/>
          <w:color w:val="000000"/>
          <w:sz w:val="20"/>
          <w:szCs w:val="20"/>
        </w:rPr>
        <w:t>+</w:t>
      </w:r>
      <w:r w:rsidR="00A2701D" w:rsidRPr="00170024">
        <w:rPr>
          <w:rFonts w:ascii="Book Antiqua" w:hAnsi="Book Antiqua" w:cs="Arial"/>
          <w:b/>
          <w:color w:val="000000"/>
          <w:sz w:val="20"/>
          <w:szCs w:val="20"/>
        </w:rPr>
        <w:t xml:space="preserve"> </w:t>
      </w:r>
      <w:r w:rsidR="00536385" w:rsidRPr="00170024">
        <w:rPr>
          <w:rFonts w:ascii="Book Antiqua" w:hAnsi="Book Antiqua" w:cs="Arial"/>
          <w:b/>
          <w:color w:val="000000"/>
          <w:sz w:val="20"/>
          <w:szCs w:val="20"/>
        </w:rPr>
        <w:t>ye</w:t>
      </w:r>
      <w:r w:rsidR="00536385" w:rsidRPr="00170024">
        <w:rPr>
          <w:rFonts w:ascii="Book Antiqua" w:hAnsi="Book Antiqua" w:cs="Arial"/>
          <w:b/>
          <w:bCs/>
          <w:color w:val="000000"/>
          <w:sz w:val="20"/>
          <w:szCs w:val="20"/>
        </w:rPr>
        <w:t xml:space="preserve">ars </w:t>
      </w:r>
      <w:r w:rsidR="00536385" w:rsidRPr="00170024">
        <w:rPr>
          <w:rFonts w:ascii="Book Antiqua" w:hAnsi="Book Antiqua" w:cs="Arial"/>
          <w:color w:val="000000"/>
          <w:sz w:val="20"/>
          <w:szCs w:val="20"/>
        </w:rPr>
        <w:t xml:space="preserve">of professional experience </w:t>
      </w:r>
      <w:r w:rsidR="00A2701D" w:rsidRPr="00170024">
        <w:rPr>
          <w:rFonts w:ascii="Book Antiqua" w:hAnsi="Book Antiqua" w:cs="Arial"/>
          <w:color w:val="000000"/>
          <w:sz w:val="20"/>
          <w:szCs w:val="20"/>
        </w:rPr>
        <w:t>i</w:t>
      </w:r>
      <w:r w:rsidR="00536385" w:rsidRPr="00170024">
        <w:rPr>
          <w:rFonts w:ascii="Book Antiqua" w:hAnsi="Book Antiqua" w:cs="Arial"/>
          <w:color w:val="000000"/>
          <w:sz w:val="20"/>
          <w:szCs w:val="20"/>
        </w:rPr>
        <w:t xml:space="preserve">n </w:t>
      </w:r>
      <w:r w:rsidR="009C243F" w:rsidRPr="00170024">
        <w:rPr>
          <w:rFonts w:ascii="Book Antiqua" w:hAnsi="Book Antiqua" w:cs="Arial"/>
          <w:color w:val="000000"/>
          <w:sz w:val="20"/>
          <w:szCs w:val="20"/>
        </w:rPr>
        <w:t xml:space="preserve">software </w:t>
      </w:r>
      <w:r>
        <w:rPr>
          <w:rFonts w:ascii="Book Antiqua" w:hAnsi="Book Antiqua" w:cs="Arial"/>
          <w:color w:val="000000"/>
          <w:sz w:val="20"/>
          <w:szCs w:val="20"/>
        </w:rPr>
        <w:t>D</w:t>
      </w:r>
      <w:r w:rsidR="001E3B48">
        <w:rPr>
          <w:rFonts w:ascii="Book Antiqua" w:hAnsi="Book Antiqua" w:cs="Arial"/>
          <w:color w:val="000000"/>
          <w:sz w:val="20"/>
          <w:szCs w:val="20"/>
        </w:rPr>
        <w:t>evelopment</w:t>
      </w:r>
    </w:p>
    <w:p w:rsidR="00536385" w:rsidRPr="00170024" w:rsidRDefault="00536385" w:rsidP="001E3B48">
      <w:pPr>
        <w:numPr>
          <w:ilvl w:val="0"/>
          <w:numId w:val="7"/>
        </w:numPr>
        <w:tabs>
          <w:tab w:val="left" w:pos="3960"/>
          <w:tab w:val="left" w:pos="4320"/>
        </w:tabs>
        <w:overflowPunct w:val="0"/>
        <w:autoSpaceDE w:val="0"/>
        <w:jc w:val="both"/>
        <w:textAlignment w:val="baseline"/>
        <w:rPr>
          <w:rFonts w:ascii="Book Antiqua" w:hAnsi="Book Antiqua" w:cs="Arial"/>
          <w:color w:val="000000"/>
          <w:sz w:val="20"/>
          <w:szCs w:val="20"/>
        </w:rPr>
      </w:pPr>
      <w:r w:rsidRPr="00170024">
        <w:rPr>
          <w:rFonts w:ascii="Book Antiqua" w:hAnsi="Book Antiqua" w:cs="Arial"/>
          <w:color w:val="000000"/>
          <w:sz w:val="20"/>
          <w:szCs w:val="20"/>
        </w:rPr>
        <w:t xml:space="preserve">Good exposure to each of the phases of </w:t>
      </w:r>
      <w:r w:rsidRPr="00170024">
        <w:rPr>
          <w:rFonts w:ascii="Book Antiqua" w:hAnsi="Book Antiqua" w:cs="Arial"/>
          <w:b/>
          <w:color w:val="000000"/>
          <w:sz w:val="20"/>
          <w:szCs w:val="20"/>
        </w:rPr>
        <w:t>Software Development Life Cycle (SDLC)</w:t>
      </w:r>
      <w:r w:rsidR="00C15894" w:rsidRPr="00DB7B5E">
        <w:rPr>
          <w:rFonts w:ascii="Book Antiqua" w:hAnsi="Book Antiqua" w:cs="Arial"/>
          <w:color w:val="000000"/>
          <w:sz w:val="20"/>
          <w:szCs w:val="20"/>
        </w:rPr>
        <w:t>,</w:t>
      </w:r>
      <w:r w:rsidR="00C15894">
        <w:rPr>
          <w:rFonts w:ascii="Book Antiqua" w:hAnsi="Book Antiqua" w:cs="Arial"/>
          <w:b/>
          <w:color w:val="000000"/>
          <w:sz w:val="20"/>
          <w:szCs w:val="20"/>
        </w:rPr>
        <w:t xml:space="preserve"> </w:t>
      </w:r>
      <w:r w:rsidR="00C15894" w:rsidRPr="00170024">
        <w:rPr>
          <w:rFonts w:ascii="Book Antiqua" w:hAnsi="Book Antiqua" w:cs="Arial"/>
          <w:color w:val="000000"/>
          <w:sz w:val="20"/>
          <w:szCs w:val="20"/>
        </w:rPr>
        <w:t>develop</w:t>
      </w:r>
      <w:r w:rsidR="00C15894">
        <w:rPr>
          <w:rFonts w:ascii="Book Antiqua" w:hAnsi="Book Antiqua" w:cs="Arial"/>
          <w:color w:val="000000"/>
          <w:sz w:val="20"/>
          <w:szCs w:val="20"/>
        </w:rPr>
        <w:t>ing</w:t>
      </w:r>
      <w:r w:rsidR="00C15894" w:rsidRPr="00170024">
        <w:rPr>
          <w:rFonts w:ascii="Book Antiqua" w:hAnsi="Book Antiqua" w:cs="Arial"/>
          <w:color w:val="000000"/>
          <w:sz w:val="20"/>
          <w:szCs w:val="20"/>
        </w:rPr>
        <w:t xml:space="preserve"> </w:t>
      </w:r>
      <w:r w:rsidRPr="00170024">
        <w:rPr>
          <w:rFonts w:ascii="Book Antiqua" w:hAnsi="Book Antiqua" w:cs="Arial"/>
          <w:color w:val="000000"/>
          <w:sz w:val="20"/>
          <w:szCs w:val="20"/>
        </w:rPr>
        <w:t>projects from stage of concep</w:t>
      </w:r>
      <w:r w:rsidR="001E3B48">
        <w:rPr>
          <w:rFonts w:ascii="Book Antiqua" w:hAnsi="Book Antiqua" w:cs="Arial"/>
          <w:color w:val="000000"/>
          <w:sz w:val="20"/>
          <w:szCs w:val="20"/>
        </w:rPr>
        <w:t xml:space="preserve">t </w:t>
      </w:r>
      <w:r w:rsidR="00F37241">
        <w:rPr>
          <w:rFonts w:ascii="Book Antiqua" w:hAnsi="Book Antiqua" w:cs="Arial"/>
          <w:color w:val="000000"/>
          <w:sz w:val="20"/>
          <w:szCs w:val="20"/>
        </w:rPr>
        <w:t>to full implementation</w:t>
      </w:r>
    </w:p>
    <w:p w:rsidR="00536385" w:rsidRPr="00512497" w:rsidRDefault="00E05E98" w:rsidP="001E3B48">
      <w:pPr>
        <w:pStyle w:val="BodyTextIndent"/>
        <w:numPr>
          <w:ilvl w:val="0"/>
          <w:numId w:val="7"/>
        </w:numPr>
        <w:tabs>
          <w:tab w:val="left" w:pos="360"/>
        </w:tabs>
        <w:suppressAutoHyphens w:val="0"/>
        <w:autoSpaceDE w:val="0"/>
        <w:autoSpaceDN w:val="0"/>
        <w:adjustRightInd w:val="0"/>
        <w:spacing w:before="0" w:after="0"/>
        <w:jc w:val="both"/>
        <w:rPr>
          <w:rFonts w:ascii="Book Antiqua" w:hAnsi="Book Antiqua" w:cs="Arial"/>
          <w:color w:val="000000"/>
          <w:sz w:val="20"/>
        </w:rPr>
      </w:pPr>
      <w:r w:rsidRPr="00170024">
        <w:rPr>
          <w:rFonts w:ascii="Book Antiqua" w:hAnsi="Book Antiqua"/>
          <w:color w:val="000000"/>
          <w:sz w:val="20"/>
        </w:rPr>
        <w:t>Hands</w:t>
      </w:r>
      <w:r w:rsidR="00715841" w:rsidRPr="00170024">
        <w:rPr>
          <w:rFonts w:ascii="Book Antiqua" w:hAnsi="Book Antiqua"/>
          <w:color w:val="000000"/>
          <w:sz w:val="20"/>
        </w:rPr>
        <w:t>-</w:t>
      </w:r>
      <w:r w:rsidRPr="00170024">
        <w:rPr>
          <w:rFonts w:ascii="Book Antiqua" w:hAnsi="Book Antiqua"/>
          <w:color w:val="000000"/>
          <w:sz w:val="20"/>
        </w:rPr>
        <w:t>on experience i</w:t>
      </w:r>
      <w:r w:rsidR="00536385" w:rsidRPr="00170024">
        <w:rPr>
          <w:rFonts w:ascii="Book Antiqua" w:hAnsi="Book Antiqua"/>
          <w:color w:val="000000"/>
          <w:sz w:val="20"/>
        </w:rPr>
        <w:t xml:space="preserve">n </w:t>
      </w:r>
      <w:r w:rsidR="00B17CF9">
        <w:rPr>
          <w:rFonts w:ascii="Book Antiqua" w:hAnsi="Book Antiqua"/>
          <w:b/>
          <w:color w:val="000000"/>
          <w:sz w:val="20"/>
        </w:rPr>
        <w:t>HTML5, CSS3,</w:t>
      </w:r>
      <w:r w:rsidR="00536385" w:rsidRPr="00170024">
        <w:rPr>
          <w:rFonts w:ascii="Book Antiqua" w:hAnsi="Book Antiqua"/>
          <w:b/>
          <w:color w:val="000000"/>
          <w:sz w:val="20"/>
        </w:rPr>
        <w:t xml:space="preserve"> </w:t>
      </w:r>
      <w:r w:rsidR="009C243F" w:rsidRPr="00170024">
        <w:rPr>
          <w:rFonts w:ascii="Book Antiqua" w:hAnsi="Book Antiqua"/>
          <w:b/>
          <w:color w:val="000000"/>
          <w:sz w:val="20"/>
        </w:rPr>
        <w:t>JavaScript</w:t>
      </w:r>
      <w:r w:rsidR="00536385" w:rsidRPr="00170024">
        <w:rPr>
          <w:rFonts w:ascii="Book Antiqua" w:hAnsi="Book Antiqua"/>
          <w:b/>
          <w:color w:val="000000"/>
          <w:sz w:val="20"/>
        </w:rPr>
        <w:t xml:space="preserve">, </w:t>
      </w:r>
      <w:r w:rsidR="00B17CF9">
        <w:rPr>
          <w:rFonts w:ascii="Book Antiqua" w:hAnsi="Book Antiqua"/>
          <w:b/>
          <w:color w:val="000000"/>
          <w:sz w:val="20"/>
        </w:rPr>
        <w:t>B</w:t>
      </w:r>
      <w:r w:rsidR="00417C95">
        <w:rPr>
          <w:rFonts w:ascii="Book Antiqua" w:hAnsi="Book Antiqua"/>
          <w:b/>
          <w:color w:val="000000"/>
          <w:sz w:val="20"/>
        </w:rPr>
        <w:t>ootstrap</w:t>
      </w:r>
      <w:r w:rsidR="00536385" w:rsidRPr="00170024">
        <w:rPr>
          <w:rFonts w:ascii="Book Antiqua" w:hAnsi="Book Antiqua"/>
          <w:b/>
          <w:color w:val="000000"/>
          <w:sz w:val="20"/>
        </w:rPr>
        <w:t xml:space="preserve">, </w:t>
      </w:r>
      <w:r w:rsidR="00B17CF9">
        <w:rPr>
          <w:rFonts w:ascii="Book Antiqua" w:hAnsi="Book Antiqua"/>
          <w:b/>
          <w:color w:val="000000"/>
          <w:sz w:val="20"/>
        </w:rPr>
        <w:t>J</w:t>
      </w:r>
      <w:r w:rsidR="00417C95">
        <w:rPr>
          <w:rFonts w:ascii="Book Antiqua" w:hAnsi="Book Antiqua"/>
          <w:b/>
          <w:color w:val="000000"/>
          <w:sz w:val="20"/>
        </w:rPr>
        <w:t>son</w:t>
      </w:r>
      <w:r w:rsidR="00536385" w:rsidRPr="00170024">
        <w:rPr>
          <w:rFonts w:ascii="Book Antiqua" w:hAnsi="Book Antiqua"/>
          <w:b/>
          <w:color w:val="000000"/>
          <w:sz w:val="20"/>
        </w:rPr>
        <w:t xml:space="preserve">, </w:t>
      </w:r>
      <w:r w:rsidR="00417C95">
        <w:rPr>
          <w:rFonts w:ascii="Book Antiqua" w:hAnsi="Book Antiqua"/>
          <w:b/>
          <w:color w:val="000000"/>
          <w:sz w:val="20"/>
        </w:rPr>
        <w:t>j</w:t>
      </w:r>
      <w:r w:rsidR="00B17CF9">
        <w:rPr>
          <w:rFonts w:ascii="Book Antiqua" w:hAnsi="Book Antiqua"/>
          <w:b/>
          <w:color w:val="000000"/>
          <w:sz w:val="20"/>
        </w:rPr>
        <w:t>Q</w:t>
      </w:r>
      <w:r w:rsidR="00417C95">
        <w:rPr>
          <w:rFonts w:ascii="Book Antiqua" w:hAnsi="Book Antiqua"/>
          <w:b/>
          <w:color w:val="000000"/>
          <w:sz w:val="20"/>
        </w:rPr>
        <w:t>uery</w:t>
      </w:r>
      <w:r w:rsidR="00E81524">
        <w:rPr>
          <w:rFonts w:ascii="Book Antiqua" w:hAnsi="Book Antiqua"/>
          <w:b/>
          <w:color w:val="000000"/>
          <w:sz w:val="20"/>
        </w:rPr>
        <w:t xml:space="preserve"> and </w:t>
      </w:r>
      <w:r w:rsidR="00B17CF9">
        <w:rPr>
          <w:rFonts w:ascii="Book Antiqua" w:hAnsi="Book Antiqua"/>
          <w:b/>
          <w:color w:val="000000"/>
          <w:sz w:val="20"/>
        </w:rPr>
        <w:t>A</w:t>
      </w:r>
      <w:r w:rsidR="00417C95">
        <w:rPr>
          <w:rFonts w:ascii="Book Antiqua" w:hAnsi="Book Antiqua"/>
          <w:b/>
          <w:color w:val="000000"/>
          <w:sz w:val="20"/>
        </w:rPr>
        <w:t>ngular</w:t>
      </w:r>
      <w:r w:rsidR="00E81524">
        <w:rPr>
          <w:rFonts w:ascii="Book Antiqua" w:hAnsi="Book Antiqua"/>
          <w:b/>
          <w:color w:val="000000"/>
          <w:sz w:val="20"/>
        </w:rPr>
        <w:t>JS</w:t>
      </w:r>
      <w:r w:rsidR="005F4D1A">
        <w:rPr>
          <w:rFonts w:ascii="Book Antiqua" w:hAnsi="Book Antiqua"/>
          <w:b/>
          <w:color w:val="000000"/>
          <w:sz w:val="20"/>
        </w:rPr>
        <w:t>.</w:t>
      </w:r>
    </w:p>
    <w:p w:rsidR="00512497" w:rsidRDefault="00512497" w:rsidP="00512497">
      <w:pPr>
        <w:numPr>
          <w:ilvl w:val="0"/>
          <w:numId w:val="7"/>
        </w:numPr>
        <w:tabs>
          <w:tab w:val="left" w:pos="3960"/>
          <w:tab w:val="left" w:pos="4320"/>
        </w:tabs>
        <w:overflowPunct w:val="0"/>
        <w:autoSpaceDE w:val="0"/>
        <w:jc w:val="both"/>
        <w:textAlignment w:val="baseline"/>
        <w:rPr>
          <w:rFonts w:ascii="Book Antiqua" w:hAnsi="Book Antiqua" w:cs="Arial"/>
          <w:color w:val="000000"/>
          <w:sz w:val="20"/>
          <w:szCs w:val="20"/>
        </w:rPr>
      </w:pPr>
      <w:r w:rsidRPr="00170024">
        <w:rPr>
          <w:rFonts w:ascii="Book Antiqua" w:hAnsi="Book Antiqua" w:cs="Arial"/>
          <w:color w:val="000000"/>
          <w:sz w:val="20"/>
          <w:szCs w:val="20"/>
        </w:rPr>
        <w:t>A skilled programmer with a flair for adopting new technologies and building applications in Business Process Management (BPM</w:t>
      </w:r>
      <w:r w:rsidR="00A62D9A">
        <w:rPr>
          <w:rFonts w:ascii="Book Antiqua" w:hAnsi="Book Antiqua" w:cs="Arial"/>
          <w:color w:val="000000"/>
          <w:sz w:val="20"/>
          <w:szCs w:val="20"/>
        </w:rPr>
        <w:t>)</w:t>
      </w:r>
    </w:p>
    <w:p w:rsidR="00512497" w:rsidRPr="00170024" w:rsidRDefault="00512497" w:rsidP="00512497">
      <w:pPr>
        <w:pStyle w:val="BodyTextIndent"/>
        <w:numPr>
          <w:ilvl w:val="0"/>
          <w:numId w:val="7"/>
        </w:numPr>
        <w:suppressAutoHyphens w:val="0"/>
        <w:autoSpaceDE w:val="0"/>
        <w:autoSpaceDN w:val="0"/>
        <w:adjustRightInd w:val="0"/>
        <w:spacing w:before="0" w:after="0"/>
        <w:jc w:val="both"/>
        <w:rPr>
          <w:rFonts w:ascii="Book Antiqua" w:hAnsi="Book Antiqua"/>
          <w:b/>
          <w:bCs/>
          <w:color w:val="000000"/>
          <w:sz w:val="20"/>
        </w:rPr>
      </w:pPr>
      <w:r w:rsidRPr="00170024">
        <w:rPr>
          <w:rFonts w:ascii="Book Antiqua" w:hAnsi="Book Antiqua"/>
          <w:color w:val="000000"/>
          <w:sz w:val="20"/>
        </w:rPr>
        <w:t>A keen Analyst and Team Player with thorough understanding of all aspects of the SDLC from understanding client requirements through direct client interaction, translating them into technical specifications and driving their execution</w:t>
      </w:r>
    </w:p>
    <w:p w:rsidR="00E33AF5" w:rsidRPr="00170024" w:rsidRDefault="00E33AF5" w:rsidP="001E3B48">
      <w:pPr>
        <w:pStyle w:val="Heading5"/>
        <w:shd w:val="clear" w:color="auto" w:fill="C0C0C0"/>
        <w:tabs>
          <w:tab w:val="left" w:pos="0"/>
        </w:tabs>
        <w:rPr>
          <w:rStyle w:val="Book"/>
          <w:color w:val="000000"/>
          <w:u w:val="none"/>
          <w:lang w:val="en-US"/>
        </w:rPr>
      </w:pPr>
      <w:r w:rsidRPr="00170024">
        <w:rPr>
          <w:rStyle w:val="Book"/>
          <w:color w:val="000000"/>
          <w:u w:val="none"/>
          <w:lang w:val="en-US"/>
        </w:rPr>
        <w:t>EDUCATIONAL QUALIFICATION</w:t>
      </w:r>
    </w:p>
    <w:p w:rsidR="00E33AF5" w:rsidRPr="00170024" w:rsidRDefault="00E33AF5" w:rsidP="001E3B48">
      <w:pPr>
        <w:jc w:val="both"/>
        <w:rPr>
          <w:rFonts w:ascii="Book Antiqua" w:hAnsi="Book Antiqua" w:cs="Tahoma"/>
          <w:b/>
          <w:color w:val="000000"/>
          <w:sz w:val="20"/>
          <w:szCs w:val="20"/>
        </w:rPr>
      </w:pPr>
    </w:p>
    <w:p w:rsidR="00E33AF5" w:rsidRPr="00170024" w:rsidRDefault="00536385" w:rsidP="00CE3CD2">
      <w:pPr>
        <w:pStyle w:val="Header"/>
        <w:numPr>
          <w:ilvl w:val="0"/>
          <w:numId w:val="3"/>
        </w:numPr>
        <w:jc w:val="both"/>
        <w:rPr>
          <w:rFonts w:ascii="Book Antiqua" w:hAnsi="Book Antiqua"/>
          <w:color w:val="000000"/>
          <w:sz w:val="20"/>
          <w:szCs w:val="20"/>
        </w:rPr>
      </w:pPr>
      <w:r w:rsidRPr="00170024">
        <w:rPr>
          <w:rFonts w:ascii="Book Antiqua" w:hAnsi="Book Antiqua"/>
          <w:color w:val="000000"/>
          <w:sz w:val="20"/>
          <w:szCs w:val="20"/>
        </w:rPr>
        <w:t>Bachelor of Engineering (Computer Science</w:t>
      </w:r>
      <w:r w:rsidR="00DA74BB">
        <w:rPr>
          <w:rFonts w:ascii="Book Antiqua" w:hAnsi="Book Antiqua"/>
          <w:color w:val="000000"/>
          <w:sz w:val="20"/>
          <w:szCs w:val="20"/>
        </w:rPr>
        <w:t xml:space="preserve"> and Engineering</w:t>
      </w:r>
      <w:r w:rsidRPr="00170024">
        <w:rPr>
          <w:rFonts w:ascii="Book Antiqua" w:hAnsi="Book Antiqua"/>
          <w:color w:val="000000"/>
          <w:sz w:val="20"/>
          <w:szCs w:val="20"/>
        </w:rPr>
        <w:t xml:space="preserve">), </w:t>
      </w:r>
      <w:r w:rsidR="00DA74BB">
        <w:rPr>
          <w:rFonts w:ascii="Book Antiqua" w:hAnsi="Book Antiqua"/>
          <w:color w:val="000000"/>
          <w:sz w:val="20"/>
          <w:szCs w:val="20"/>
        </w:rPr>
        <w:t>SIETK, Puttur, Andhra Pradesh.</w:t>
      </w:r>
    </w:p>
    <w:p w:rsidR="00E33AF5" w:rsidRPr="00170024" w:rsidRDefault="00E33AF5" w:rsidP="001E3B48">
      <w:pPr>
        <w:pStyle w:val="Heading5"/>
        <w:shd w:val="clear" w:color="auto" w:fill="C0C0C0"/>
        <w:tabs>
          <w:tab w:val="left" w:pos="0"/>
        </w:tabs>
        <w:rPr>
          <w:rStyle w:val="Book"/>
          <w:color w:val="000000"/>
          <w:u w:val="none"/>
          <w:lang w:val="en-US"/>
        </w:rPr>
      </w:pPr>
      <w:r w:rsidRPr="00170024">
        <w:rPr>
          <w:rStyle w:val="Book"/>
          <w:color w:val="000000"/>
          <w:u w:val="none"/>
          <w:lang w:val="en-US"/>
        </w:rPr>
        <w:t>CERTIFICATIONS</w:t>
      </w:r>
    </w:p>
    <w:p w:rsidR="00E33AF5" w:rsidRPr="00170024" w:rsidRDefault="00E33AF5" w:rsidP="001E3B48">
      <w:pPr>
        <w:pStyle w:val="Header"/>
        <w:spacing w:before="20" w:after="20"/>
        <w:jc w:val="both"/>
        <w:rPr>
          <w:rFonts w:ascii="Book Antiqua" w:hAnsi="Book Antiqua"/>
          <w:color w:val="000000"/>
          <w:sz w:val="20"/>
          <w:szCs w:val="20"/>
        </w:rPr>
      </w:pPr>
    </w:p>
    <w:p w:rsidR="00536385" w:rsidRPr="00801FE6" w:rsidRDefault="007852E6" w:rsidP="00CE3CD2">
      <w:pPr>
        <w:numPr>
          <w:ilvl w:val="0"/>
          <w:numId w:val="3"/>
        </w:numPr>
        <w:jc w:val="both"/>
        <w:rPr>
          <w:rFonts w:ascii="Book Antiqua" w:hAnsi="Book Antiqua"/>
          <w:color w:val="000000"/>
          <w:sz w:val="20"/>
          <w:szCs w:val="20"/>
        </w:rPr>
      </w:pPr>
      <w:r>
        <w:rPr>
          <w:rFonts w:ascii="Book Antiqua" w:hAnsi="Book Antiqua"/>
          <w:color w:val="000000"/>
          <w:sz w:val="20"/>
          <w:szCs w:val="20"/>
        </w:rPr>
        <w:t>Participated in workshop on Mobile Computing and Web Services on VIT University.</w:t>
      </w:r>
    </w:p>
    <w:p w:rsidR="00536385" w:rsidRPr="00801FE6" w:rsidRDefault="007852E6" w:rsidP="00CE3CD2">
      <w:pPr>
        <w:numPr>
          <w:ilvl w:val="0"/>
          <w:numId w:val="3"/>
        </w:numPr>
        <w:jc w:val="both"/>
        <w:rPr>
          <w:rFonts w:ascii="Book Antiqua" w:hAnsi="Book Antiqua"/>
          <w:color w:val="000000"/>
          <w:sz w:val="20"/>
          <w:szCs w:val="20"/>
        </w:rPr>
      </w:pPr>
      <w:r>
        <w:rPr>
          <w:rFonts w:ascii="Book Antiqua" w:hAnsi="Book Antiqua"/>
          <w:color w:val="000000"/>
          <w:sz w:val="20"/>
          <w:szCs w:val="20"/>
        </w:rPr>
        <w:t>Participated in project expo on national wide on Pace Institute of Technology and Science, Ongole.</w:t>
      </w:r>
    </w:p>
    <w:p w:rsidR="00E33AF5" w:rsidRPr="00170024" w:rsidRDefault="00E33AF5" w:rsidP="001E3B48">
      <w:pPr>
        <w:pStyle w:val="Heading5"/>
        <w:shd w:val="clear" w:color="auto" w:fill="C0C0C0"/>
        <w:tabs>
          <w:tab w:val="left" w:pos="0"/>
        </w:tabs>
        <w:rPr>
          <w:rStyle w:val="Book"/>
          <w:color w:val="000000"/>
          <w:u w:val="none"/>
          <w:lang w:val="en-US"/>
        </w:rPr>
      </w:pPr>
      <w:r w:rsidRPr="00170024">
        <w:rPr>
          <w:rStyle w:val="Book"/>
          <w:color w:val="000000"/>
          <w:u w:val="none"/>
          <w:lang w:val="en-US"/>
        </w:rPr>
        <w:t xml:space="preserve">TECHNICAL SKILLS </w:t>
      </w:r>
    </w:p>
    <w:p w:rsidR="00E33AF5" w:rsidRPr="00170024" w:rsidRDefault="00E33AF5" w:rsidP="001E3B48">
      <w:pPr>
        <w:pStyle w:val="BodyText"/>
        <w:jc w:val="both"/>
        <w:rPr>
          <w:rFonts w:ascii="Book Antiqua" w:hAnsi="Book Antiqua"/>
          <w:b/>
          <w:color w:val="000000"/>
        </w:rPr>
      </w:pPr>
    </w:p>
    <w:tbl>
      <w:tblPr>
        <w:tblW w:w="0" w:type="auto"/>
        <w:tblInd w:w="108" w:type="dxa"/>
        <w:tblLayout w:type="fixed"/>
        <w:tblLook w:val="0000"/>
      </w:tblPr>
      <w:tblGrid>
        <w:gridCol w:w="2700"/>
        <w:gridCol w:w="7575"/>
      </w:tblGrid>
      <w:tr w:rsidR="00E33AF5" w:rsidRPr="00170024">
        <w:tc>
          <w:tcPr>
            <w:tcW w:w="2700" w:type="dxa"/>
            <w:tcBorders>
              <w:top w:val="single" w:sz="4" w:space="0" w:color="C0C0C0"/>
              <w:left w:val="single" w:sz="4" w:space="0" w:color="C0C0C0"/>
              <w:bottom w:val="single" w:sz="4" w:space="0" w:color="C0C0C0"/>
            </w:tcBorders>
          </w:tcPr>
          <w:p w:rsidR="00E33AF5" w:rsidRPr="00170024" w:rsidRDefault="00E33AF5" w:rsidP="001E3B48">
            <w:pPr>
              <w:snapToGrid w:val="0"/>
              <w:jc w:val="both"/>
              <w:rPr>
                <w:rFonts w:ascii="Book Antiqua" w:hAnsi="Book Antiqua" w:cs="Arial"/>
                <w:b/>
                <w:bCs/>
                <w:color w:val="000000"/>
                <w:sz w:val="20"/>
                <w:szCs w:val="20"/>
              </w:rPr>
            </w:pPr>
            <w:r w:rsidRPr="00170024">
              <w:rPr>
                <w:rFonts w:ascii="Book Antiqua" w:hAnsi="Book Antiqua" w:cs="Arial"/>
                <w:b/>
                <w:bCs/>
                <w:color w:val="000000"/>
                <w:sz w:val="20"/>
                <w:szCs w:val="20"/>
              </w:rPr>
              <w:t>Operating Systems</w:t>
            </w:r>
          </w:p>
        </w:tc>
        <w:tc>
          <w:tcPr>
            <w:tcW w:w="7575" w:type="dxa"/>
            <w:tcBorders>
              <w:top w:val="single" w:sz="4" w:space="0" w:color="C0C0C0"/>
              <w:left w:val="single" w:sz="4" w:space="0" w:color="C0C0C0"/>
              <w:bottom w:val="single" w:sz="4" w:space="0" w:color="C0C0C0"/>
              <w:right w:val="single" w:sz="4" w:space="0" w:color="C0C0C0"/>
            </w:tcBorders>
          </w:tcPr>
          <w:p w:rsidR="00E33AF5" w:rsidRPr="00170024" w:rsidRDefault="00562CEA" w:rsidP="001E3B48">
            <w:pPr>
              <w:snapToGrid w:val="0"/>
              <w:jc w:val="both"/>
              <w:rPr>
                <w:rFonts w:ascii="Book Antiqua" w:hAnsi="Book Antiqua"/>
                <w:color w:val="000000"/>
                <w:sz w:val="20"/>
                <w:szCs w:val="20"/>
              </w:rPr>
            </w:pPr>
            <w:r>
              <w:rPr>
                <w:rFonts w:ascii="Book Antiqua" w:hAnsi="Book Antiqua"/>
                <w:color w:val="000000"/>
                <w:spacing w:val="4"/>
                <w:sz w:val="20"/>
                <w:szCs w:val="20"/>
              </w:rPr>
              <w:t>Windows XP, Windows 7/8/8.1/10</w:t>
            </w:r>
          </w:p>
        </w:tc>
      </w:tr>
      <w:tr w:rsidR="00536385" w:rsidRPr="00170024">
        <w:tc>
          <w:tcPr>
            <w:tcW w:w="2700" w:type="dxa"/>
            <w:tcBorders>
              <w:top w:val="single" w:sz="4" w:space="0" w:color="C0C0C0"/>
              <w:left w:val="single" w:sz="4" w:space="0" w:color="C0C0C0"/>
              <w:bottom w:val="single" w:sz="4" w:space="0" w:color="C0C0C0"/>
            </w:tcBorders>
          </w:tcPr>
          <w:p w:rsidR="00536385" w:rsidRPr="00170024" w:rsidRDefault="00536385" w:rsidP="001E3B48">
            <w:pPr>
              <w:snapToGrid w:val="0"/>
              <w:jc w:val="both"/>
              <w:rPr>
                <w:rFonts w:ascii="Book Antiqua" w:hAnsi="Book Antiqua" w:cs="Arial"/>
                <w:b/>
                <w:bCs/>
                <w:color w:val="000000"/>
                <w:sz w:val="20"/>
                <w:szCs w:val="20"/>
              </w:rPr>
            </w:pPr>
            <w:r w:rsidRPr="00170024">
              <w:rPr>
                <w:rFonts w:ascii="Book Antiqua" w:hAnsi="Book Antiqua" w:cs="Arial"/>
                <w:b/>
                <w:bCs/>
                <w:color w:val="000000"/>
                <w:sz w:val="20"/>
                <w:szCs w:val="20"/>
              </w:rPr>
              <w:t>Software</w:t>
            </w:r>
          </w:p>
        </w:tc>
        <w:tc>
          <w:tcPr>
            <w:tcW w:w="7575" w:type="dxa"/>
            <w:tcBorders>
              <w:top w:val="single" w:sz="4" w:space="0" w:color="C0C0C0"/>
              <w:left w:val="single" w:sz="4" w:space="0" w:color="C0C0C0"/>
              <w:bottom w:val="single" w:sz="4" w:space="0" w:color="C0C0C0"/>
              <w:right w:val="single" w:sz="4" w:space="0" w:color="C0C0C0"/>
            </w:tcBorders>
          </w:tcPr>
          <w:p w:rsidR="00536385" w:rsidRPr="00170024" w:rsidRDefault="000F2361" w:rsidP="000C3875">
            <w:pPr>
              <w:snapToGrid w:val="0"/>
              <w:jc w:val="both"/>
              <w:rPr>
                <w:rFonts w:ascii="Book Antiqua" w:hAnsi="Book Antiqua"/>
                <w:color w:val="000000"/>
                <w:spacing w:val="4"/>
                <w:sz w:val="20"/>
                <w:szCs w:val="20"/>
              </w:rPr>
            </w:pPr>
            <w:r>
              <w:rPr>
                <w:rFonts w:ascii="Book Antiqua" w:hAnsi="Book Antiqua" w:cs="Arial"/>
                <w:color w:val="000000"/>
                <w:sz w:val="20"/>
                <w:szCs w:val="20"/>
              </w:rPr>
              <w:t xml:space="preserve">Google Chrome, </w:t>
            </w:r>
            <w:r w:rsidR="00E81524">
              <w:rPr>
                <w:rFonts w:ascii="Book Antiqua" w:hAnsi="Book Antiqua" w:cs="Arial"/>
                <w:color w:val="000000"/>
                <w:sz w:val="20"/>
                <w:szCs w:val="20"/>
              </w:rPr>
              <w:t>SublimeText3</w:t>
            </w:r>
            <w:r>
              <w:rPr>
                <w:rFonts w:ascii="Book Antiqua" w:hAnsi="Book Antiqua" w:cs="Arial"/>
                <w:color w:val="000000"/>
                <w:sz w:val="20"/>
                <w:szCs w:val="20"/>
              </w:rPr>
              <w:t>, Visual Studio 2012, mongoose Server/TomCat, NotePad++.</w:t>
            </w:r>
          </w:p>
        </w:tc>
      </w:tr>
    </w:tbl>
    <w:p w:rsidR="00E33AF5" w:rsidRPr="00170024" w:rsidRDefault="00E33AF5" w:rsidP="001E3B48">
      <w:pPr>
        <w:spacing w:before="20" w:after="20"/>
        <w:jc w:val="both"/>
        <w:rPr>
          <w:rFonts w:ascii="Book Antiqua" w:hAnsi="Book Antiqua"/>
          <w:color w:val="000000"/>
          <w:spacing w:val="4"/>
          <w:sz w:val="20"/>
          <w:szCs w:val="20"/>
        </w:rPr>
      </w:pPr>
    </w:p>
    <w:p w:rsidR="00E33AF5" w:rsidRPr="00170024" w:rsidRDefault="00E33AF5" w:rsidP="001E3B48">
      <w:pPr>
        <w:pStyle w:val="Heading5"/>
        <w:shd w:val="clear" w:color="auto" w:fill="C0C0C0"/>
        <w:tabs>
          <w:tab w:val="left" w:pos="0"/>
        </w:tabs>
        <w:spacing w:before="0"/>
        <w:rPr>
          <w:rStyle w:val="Book"/>
          <w:color w:val="000000"/>
          <w:u w:val="none"/>
          <w:lang w:val="en-US"/>
        </w:rPr>
      </w:pPr>
      <w:r w:rsidRPr="00170024">
        <w:rPr>
          <w:rStyle w:val="Book"/>
          <w:color w:val="000000"/>
          <w:u w:val="none"/>
          <w:lang w:val="en-US"/>
        </w:rPr>
        <w:t xml:space="preserve">PROJECT EXPERIENCE </w:t>
      </w:r>
    </w:p>
    <w:p w:rsidR="0085475D" w:rsidRPr="00170024" w:rsidRDefault="0085475D" w:rsidP="0085475D">
      <w:pPr>
        <w:pBdr>
          <w:bottom w:val="double" w:sz="6" w:space="1" w:color="auto"/>
        </w:pBdr>
        <w:tabs>
          <w:tab w:val="right" w:pos="10224"/>
        </w:tabs>
        <w:snapToGrid w:val="0"/>
        <w:jc w:val="both"/>
        <w:rPr>
          <w:rFonts w:ascii="Book Antiqua" w:hAnsi="Book Antiqua" w:cs="Arial"/>
          <w:color w:val="000000"/>
          <w:sz w:val="20"/>
          <w:szCs w:val="20"/>
        </w:rPr>
      </w:pPr>
    </w:p>
    <w:p w:rsidR="0085475D" w:rsidRPr="00170024" w:rsidRDefault="0085475D" w:rsidP="0085475D">
      <w:pPr>
        <w:tabs>
          <w:tab w:val="left" w:pos="5400"/>
          <w:tab w:val="right" w:pos="10224"/>
        </w:tabs>
        <w:suppressAutoHyphens w:val="0"/>
        <w:jc w:val="both"/>
        <w:rPr>
          <w:rFonts w:ascii="Book Antiqua" w:hAnsi="Book Antiqua"/>
          <w:b/>
          <w:color w:val="000000"/>
          <w:sz w:val="20"/>
          <w:szCs w:val="20"/>
        </w:rPr>
      </w:pPr>
    </w:p>
    <w:p w:rsidR="00433990" w:rsidRPr="00170024" w:rsidRDefault="000F2361" w:rsidP="00F84245">
      <w:pPr>
        <w:tabs>
          <w:tab w:val="right" w:pos="10224"/>
        </w:tabs>
        <w:rPr>
          <w:rFonts w:ascii="Book Antiqua" w:hAnsi="Book Antiqua"/>
          <w:b/>
          <w:color w:val="000000"/>
          <w:spacing w:val="4"/>
          <w:sz w:val="20"/>
          <w:szCs w:val="20"/>
        </w:rPr>
      </w:pPr>
      <w:r>
        <w:rPr>
          <w:rFonts w:ascii="Book Antiqua" w:hAnsi="Book Antiqua"/>
          <w:b/>
          <w:color w:val="000000"/>
          <w:spacing w:val="4"/>
          <w:sz w:val="20"/>
          <w:szCs w:val="20"/>
        </w:rPr>
        <w:t>Cheric Information Network Technologies Pvt. Ltd.</w:t>
      </w:r>
      <w:r w:rsidR="00433990">
        <w:rPr>
          <w:rFonts w:ascii="Book Antiqua" w:hAnsi="Book Antiqua"/>
          <w:b/>
          <w:color w:val="000000"/>
          <w:spacing w:val="4"/>
          <w:sz w:val="20"/>
          <w:szCs w:val="20"/>
        </w:rPr>
        <w:t xml:space="preserve">  </w:t>
      </w:r>
      <w:r w:rsidR="00F84245">
        <w:rPr>
          <w:rFonts w:ascii="Book Antiqua" w:hAnsi="Book Antiqua"/>
          <w:b/>
          <w:color w:val="000000"/>
          <w:spacing w:val="4"/>
          <w:sz w:val="20"/>
          <w:szCs w:val="20"/>
        </w:rPr>
        <w:tab/>
        <w:t>Apl</w:t>
      </w:r>
      <w:r w:rsidR="00A431A0">
        <w:rPr>
          <w:rFonts w:ascii="Book Antiqua" w:hAnsi="Book Antiqua"/>
          <w:b/>
          <w:color w:val="000000"/>
          <w:spacing w:val="4"/>
          <w:sz w:val="20"/>
          <w:szCs w:val="20"/>
        </w:rPr>
        <w:t>’</w:t>
      </w:r>
      <w:r w:rsidR="00F84245">
        <w:rPr>
          <w:rFonts w:ascii="Book Antiqua" w:hAnsi="Book Antiqua"/>
          <w:b/>
          <w:color w:val="000000"/>
          <w:spacing w:val="4"/>
          <w:sz w:val="20"/>
          <w:szCs w:val="20"/>
        </w:rPr>
        <w:t>14</w:t>
      </w:r>
      <w:r w:rsidR="00433990" w:rsidRPr="00170024">
        <w:rPr>
          <w:rFonts w:ascii="Book Antiqua" w:hAnsi="Book Antiqua"/>
          <w:b/>
          <w:color w:val="000000"/>
          <w:spacing w:val="4"/>
          <w:sz w:val="20"/>
          <w:szCs w:val="20"/>
        </w:rPr>
        <w:t xml:space="preserve"> to </w:t>
      </w:r>
      <w:r w:rsidR="002663ED">
        <w:rPr>
          <w:rFonts w:ascii="Book Antiqua" w:hAnsi="Book Antiqua"/>
          <w:b/>
          <w:color w:val="000000"/>
          <w:spacing w:val="4"/>
          <w:sz w:val="20"/>
          <w:szCs w:val="20"/>
        </w:rPr>
        <w:t>Oct</w:t>
      </w:r>
      <w:r w:rsidR="00F84245">
        <w:rPr>
          <w:rFonts w:ascii="Book Antiqua" w:hAnsi="Book Antiqua"/>
          <w:b/>
          <w:color w:val="000000"/>
          <w:spacing w:val="4"/>
          <w:sz w:val="20"/>
          <w:szCs w:val="20"/>
        </w:rPr>
        <w:t>’15</w:t>
      </w:r>
    </w:p>
    <w:p w:rsidR="00433990" w:rsidRDefault="006B5C18" w:rsidP="00433990">
      <w:pPr>
        <w:tabs>
          <w:tab w:val="right" w:pos="10224"/>
        </w:tabs>
        <w:jc w:val="both"/>
        <w:rPr>
          <w:rFonts w:ascii="Book Antiqua" w:eastAsia="PMingLiU" w:hAnsi="Book Antiqua" w:cs="Arial"/>
          <w:color w:val="000000"/>
          <w:sz w:val="20"/>
          <w:szCs w:val="20"/>
          <w:lang w:eastAsia="zh-TW"/>
        </w:rPr>
      </w:pPr>
      <w:r w:rsidRPr="00433990">
        <w:rPr>
          <w:rFonts w:ascii="Book Antiqua" w:eastAsia="PMingLiU" w:hAnsi="Book Antiqua" w:cs="Arial"/>
          <w:b/>
          <w:color w:val="000000"/>
          <w:sz w:val="20"/>
          <w:szCs w:val="20"/>
          <w:lang w:eastAsia="zh-TW"/>
        </w:rPr>
        <w:t>Project:</w:t>
      </w:r>
      <w:r w:rsidRPr="00433990">
        <w:rPr>
          <w:rFonts w:ascii="Book Antiqua" w:eastAsia="PMingLiU" w:hAnsi="Book Antiqua" w:cs="Arial"/>
          <w:color w:val="000000"/>
          <w:sz w:val="20"/>
          <w:szCs w:val="20"/>
          <w:lang w:eastAsia="zh-TW"/>
        </w:rPr>
        <w:t xml:space="preserve"> </w:t>
      </w:r>
      <w:r w:rsidR="000F2361" w:rsidRPr="00433990">
        <w:rPr>
          <w:rFonts w:ascii="Book Antiqua" w:eastAsia="PMingLiU" w:hAnsi="Book Antiqua" w:cs="Arial"/>
          <w:color w:val="000000"/>
          <w:sz w:val="20"/>
          <w:szCs w:val="20"/>
          <w:lang w:eastAsia="zh-TW"/>
        </w:rPr>
        <w:t>Travel Management</w:t>
      </w:r>
    </w:p>
    <w:p w:rsidR="006B5C18" w:rsidRPr="00433990" w:rsidRDefault="00433990" w:rsidP="00433990">
      <w:pPr>
        <w:tabs>
          <w:tab w:val="right" w:pos="10224"/>
        </w:tabs>
        <w:jc w:val="both"/>
        <w:rPr>
          <w:rFonts w:ascii="Book Antiqua" w:eastAsia="PMingLiU" w:hAnsi="Book Antiqua" w:cs="Arial"/>
          <w:b/>
          <w:color w:val="000000"/>
          <w:sz w:val="20"/>
          <w:szCs w:val="20"/>
          <w:lang w:eastAsia="zh-TW"/>
        </w:rPr>
      </w:pPr>
      <w:r w:rsidRPr="00433990">
        <w:rPr>
          <w:rFonts w:ascii="Book Antiqua" w:hAnsi="Book Antiqua"/>
          <w:b/>
          <w:color w:val="000000"/>
          <w:sz w:val="20"/>
          <w:szCs w:val="20"/>
        </w:rPr>
        <w:t xml:space="preserve">Role: </w:t>
      </w:r>
      <w:r>
        <w:rPr>
          <w:rFonts w:ascii="Book Antiqua" w:hAnsi="Book Antiqua"/>
          <w:b/>
          <w:color w:val="000000"/>
          <w:sz w:val="20"/>
          <w:szCs w:val="20"/>
        </w:rPr>
        <w:t>Software Engineer</w:t>
      </w:r>
      <w:r w:rsidR="006B5C18" w:rsidRPr="00433990">
        <w:rPr>
          <w:rFonts w:ascii="Book Antiqua" w:eastAsia="PMingLiU" w:hAnsi="Book Antiqua" w:cs="Arial"/>
          <w:b/>
          <w:color w:val="000000"/>
          <w:sz w:val="20"/>
          <w:szCs w:val="20"/>
          <w:lang w:eastAsia="zh-TW"/>
        </w:rPr>
        <w:tab/>
      </w:r>
    </w:p>
    <w:p w:rsidR="00B64674" w:rsidRDefault="006B5C18" w:rsidP="00B64674">
      <w:pPr>
        <w:tabs>
          <w:tab w:val="right" w:pos="10224"/>
        </w:tabs>
        <w:jc w:val="both"/>
        <w:rPr>
          <w:rFonts w:ascii="Book Antiqua" w:eastAsia="PMingLiU" w:hAnsi="Book Antiqua" w:cs="Arial"/>
          <w:color w:val="000000"/>
          <w:sz w:val="20"/>
          <w:szCs w:val="20"/>
          <w:lang w:eastAsia="zh-TW"/>
        </w:rPr>
      </w:pPr>
      <w:r w:rsidRPr="006B5C18">
        <w:rPr>
          <w:rFonts w:ascii="Book Antiqua" w:eastAsia="PMingLiU" w:hAnsi="Book Antiqua" w:cs="Arial"/>
          <w:b/>
          <w:color w:val="000000"/>
          <w:sz w:val="20"/>
          <w:szCs w:val="20"/>
          <w:lang w:eastAsia="zh-TW"/>
        </w:rPr>
        <w:t xml:space="preserve">Description: </w:t>
      </w:r>
      <w:r w:rsidR="00B64674">
        <w:rPr>
          <w:rFonts w:ascii="Book Antiqua" w:eastAsia="PMingLiU" w:hAnsi="Book Antiqua" w:cs="Arial"/>
          <w:color w:val="000000"/>
          <w:sz w:val="20"/>
          <w:szCs w:val="20"/>
          <w:lang w:eastAsia="zh-TW"/>
        </w:rPr>
        <w:t>Travel Management (</w:t>
      </w:r>
      <w:r w:rsidR="00B64674" w:rsidRPr="00B64674">
        <w:rPr>
          <w:rFonts w:ascii="Book Antiqua" w:eastAsia="PMingLiU" w:hAnsi="Book Antiqua" w:cs="Arial"/>
          <w:color w:val="000000"/>
          <w:sz w:val="20"/>
          <w:szCs w:val="20"/>
          <w:lang w:eastAsia="zh-TW"/>
        </w:rPr>
        <w:t>TM</w:t>
      </w:r>
      <w:r w:rsidR="00B64674">
        <w:rPr>
          <w:rFonts w:ascii="Book Antiqua" w:eastAsia="PMingLiU" w:hAnsi="Book Antiqua" w:cs="Arial"/>
          <w:color w:val="000000"/>
          <w:sz w:val="20"/>
          <w:szCs w:val="20"/>
          <w:lang w:eastAsia="zh-TW"/>
        </w:rPr>
        <w:t>) is an online self-booking service</w:t>
      </w:r>
      <w:r w:rsidR="00B64674" w:rsidRPr="00B64674">
        <w:rPr>
          <w:rFonts w:ascii="Book Antiqua" w:eastAsia="PMingLiU" w:hAnsi="Book Antiqua" w:cs="Arial"/>
          <w:color w:val="000000"/>
          <w:sz w:val="20"/>
          <w:szCs w:val="20"/>
          <w:lang w:eastAsia="zh-TW"/>
        </w:rPr>
        <w:t xml:space="preserve"> that serves every aspect of corpo</w:t>
      </w:r>
      <w:r w:rsidR="00B64674">
        <w:rPr>
          <w:rFonts w:ascii="Book Antiqua" w:eastAsia="PMingLiU" w:hAnsi="Book Antiqua" w:cs="Arial"/>
          <w:color w:val="000000"/>
          <w:sz w:val="20"/>
          <w:szCs w:val="20"/>
          <w:lang w:eastAsia="zh-TW"/>
        </w:rPr>
        <w:t xml:space="preserve">rations’ travel needs through a </w:t>
      </w:r>
      <w:r w:rsidR="00B64674" w:rsidRPr="00B64674">
        <w:rPr>
          <w:rFonts w:ascii="Book Antiqua" w:eastAsia="PMingLiU" w:hAnsi="Book Antiqua" w:cs="Arial"/>
          <w:color w:val="000000"/>
          <w:sz w:val="20"/>
          <w:szCs w:val="20"/>
          <w:lang w:eastAsia="zh-TW"/>
        </w:rPr>
        <w:t>entry point.</w:t>
      </w:r>
    </w:p>
    <w:p w:rsidR="00433990" w:rsidRPr="00433990" w:rsidRDefault="00433990" w:rsidP="00433990">
      <w:pPr>
        <w:tabs>
          <w:tab w:val="right" w:pos="10224"/>
        </w:tabs>
        <w:jc w:val="both"/>
        <w:rPr>
          <w:rFonts w:ascii="Book Antiqua" w:eastAsia="PMingLiU" w:hAnsi="Book Antiqua" w:cs="Arial"/>
          <w:color w:val="000000"/>
          <w:sz w:val="20"/>
          <w:szCs w:val="20"/>
          <w:lang w:eastAsia="zh-TW"/>
        </w:rPr>
      </w:pPr>
      <w:r w:rsidRPr="00433990">
        <w:rPr>
          <w:rFonts w:ascii="Book Antiqua" w:eastAsia="PMingLiU" w:hAnsi="Book Antiqua" w:cs="Arial"/>
          <w:color w:val="000000"/>
          <w:sz w:val="20"/>
          <w:szCs w:val="20"/>
          <w:lang w:eastAsia="zh-TW"/>
        </w:rPr>
        <w:t>With TM, corporations keep the control of their corporate</w:t>
      </w:r>
      <w:r>
        <w:rPr>
          <w:rFonts w:ascii="Book Antiqua" w:eastAsia="PMingLiU" w:hAnsi="Book Antiqua" w:cs="Arial"/>
          <w:color w:val="000000"/>
          <w:sz w:val="20"/>
          <w:szCs w:val="20"/>
          <w:lang w:eastAsia="zh-TW"/>
        </w:rPr>
        <w:t xml:space="preserve"> employers</w:t>
      </w:r>
      <w:r w:rsidRPr="00433990">
        <w:rPr>
          <w:rFonts w:ascii="Book Antiqua" w:eastAsia="PMingLiU" w:hAnsi="Book Antiqua" w:cs="Arial"/>
          <w:color w:val="000000"/>
          <w:sz w:val="20"/>
          <w:szCs w:val="20"/>
          <w:lang w:eastAsia="zh-TW"/>
        </w:rPr>
        <w:t xml:space="preserve"> travel program and satisfy travelers with the best choices:</w:t>
      </w:r>
    </w:p>
    <w:p w:rsidR="00433990" w:rsidRPr="00433990" w:rsidRDefault="00433990" w:rsidP="00433990">
      <w:pPr>
        <w:tabs>
          <w:tab w:val="right" w:pos="10224"/>
        </w:tabs>
        <w:jc w:val="both"/>
        <w:rPr>
          <w:rFonts w:ascii="Book Antiqua" w:eastAsia="PMingLiU" w:hAnsi="Book Antiqua" w:cs="Arial"/>
          <w:color w:val="000000"/>
          <w:sz w:val="20"/>
          <w:szCs w:val="20"/>
          <w:lang w:eastAsia="zh-TW"/>
        </w:rPr>
      </w:pPr>
      <w:r w:rsidRPr="00433990">
        <w:rPr>
          <w:rFonts w:ascii="Book Antiqua" w:eastAsia="PMingLiU" w:hAnsi="Book Antiqua" w:cs="Arial"/>
          <w:color w:val="000000"/>
          <w:sz w:val="20"/>
          <w:szCs w:val="20"/>
          <w:lang w:eastAsia="zh-TW"/>
        </w:rPr>
        <w:t>- Employees can easily plan, book and purchase complete travel itineraries within their company’s guidelines</w:t>
      </w:r>
    </w:p>
    <w:p w:rsidR="00433990" w:rsidRDefault="00433990" w:rsidP="006B5C18">
      <w:pPr>
        <w:tabs>
          <w:tab w:val="right" w:pos="10224"/>
        </w:tabs>
        <w:jc w:val="both"/>
        <w:rPr>
          <w:rFonts w:ascii="Book Antiqua" w:eastAsia="PMingLiU" w:hAnsi="Book Antiqua" w:cs="Arial"/>
          <w:color w:val="000000"/>
          <w:sz w:val="20"/>
          <w:szCs w:val="20"/>
          <w:lang w:eastAsia="zh-TW"/>
        </w:rPr>
      </w:pPr>
      <w:r w:rsidRPr="00433990">
        <w:rPr>
          <w:rFonts w:ascii="Book Antiqua" w:eastAsia="PMingLiU" w:hAnsi="Book Antiqua" w:cs="Arial"/>
          <w:color w:val="000000"/>
          <w:sz w:val="20"/>
          <w:szCs w:val="20"/>
          <w:lang w:eastAsia="zh-TW"/>
        </w:rPr>
        <w:t>- Corporations integrate the elements of their global travel programs, including travel policies, preferred suppliers and negotiated rates, into one easy-to-use website while cutting down their travel costs</w:t>
      </w:r>
    </w:p>
    <w:p w:rsidR="006B5C18" w:rsidRPr="006B5C18" w:rsidRDefault="006B5C18" w:rsidP="006B5C18">
      <w:pPr>
        <w:tabs>
          <w:tab w:val="right" w:pos="10224"/>
        </w:tabs>
        <w:jc w:val="both"/>
        <w:rPr>
          <w:rFonts w:ascii="Book Antiqua" w:eastAsia="PMingLiU" w:hAnsi="Book Antiqua" w:cs="Arial"/>
          <w:b/>
          <w:color w:val="000000"/>
          <w:sz w:val="20"/>
          <w:szCs w:val="20"/>
          <w:lang w:eastAsia="zh-TW"/>
        </w:rPr>
      </w:pPr>
      <w:r w:rsidRPr="006B5C18">
        <w:rPr>
          <w:rFonts w:ascii="Book Antiqua" w:eastAsia="PMingLiU" w:hAnsi="Book Antiqua" w:cs="Arial"/>
          <w:b/>
          <w:color w:val="000000"/>
          <w:sz w:val="20"/>
          <w:szCs w:val="20"/>
          <w:lang w:eastAsia="zh-TW"/>
        </w:rPr>
        <w:t>Responsibilities:</w:t>
      </w:r>
    </w:p>
    <w:p w:rsidR="006B5C18" w:rsidRPr="006B5C18" w:rsidRDefault="006B5C18" w:rsidP="006B5C18">
      <w:pPr>
        <w:numPr>
          <w:ilvl w:val="0"/>
          <w:numId w:val="9"/>
        </w:numPr>
        <w:spacing w:before="40" w:after="40"/>
        <w:jc w:val="both"/>
        <w:rPr>
          <w:rFonts w:ascii="Book Antiqua" w:hAnsi="Book Antiqua" w:cs="Arial"/>
          <w:color w:val="000000"/>
          <w:sz w:val="20"/>
          <w:szCs w:val="20"/>
        </w:rPr>
      </w:pPr>
      <w:r>
        <w:rPr>
          <w:rFonts w:ascii="Book Antiqua" w:hAnsi="Book Antiqua" w:cs="Arial"/>
          <w:color w:val="000000"/>
          <w:sz w:val="20"/>
          <w:szCs w:val="20"/>
        </w:rPr>
        <w:t xml:space="preserve">Engaged </w:t>
      </w:r>
      <w:r w:rsidR="00A431A0">
        <w:rPr>
          <w:rFonts w:ascii="Book Antiqua" w:hAnsi="Book Antiqua" w:cs="Arial"/>
          <w:color w:val="000000"/>
          <w:sz w:val="20"/>
          <w:szCs w:val="20"/>
        </w:rPr>
        <w:t>in development.</w:t>
      </w:r>
    </w:p>
    <w:p w:rsidR="006B5C18" w:rsidRDefault="00A431A0" w:rsidP="006B5C18">
      <w:pPr>
        <w:numPr>
          <w:ilvl w:val="0"/>
          <w:numId w:val="9"/>
        </w:numPr>
        <w:spacing w:before="40" w:after="40"/>
        <w:jc w:val="both"/>
        <w:rPr>
          <w:rFonts w:ascii="Book Antiqua" w:hAnsi="Book Antiqua" w:cs="Arial"/>
          <w:color w:val="000000"/>
          <w:sz w:val="20"/>
          <w:szCs w:val="20"/>
        </w:rPr>
      </w:pPr>
      <w:r>
        <w:rPr>
          <w:rFonts w:ascii="Book Antiqua" w:hAnsi="Book Antiqua" w:cs="Arial"/>
          <w:color w:val="000000"/>
          <w:sz w:val="20"/>
          <w:szCs w:val="20"/>
        </w:rPr>
        <w:t>Cross Browser issues</w:t>
      </w:r>
    </w:p>
    <w:p w:rsidR="00A431A0" w:rsidRPr="00170024" w:rsidRDefault="00A431A0" w:rsidP="006B5C18">
      <w:pPr>
        <w:numPr>
          <w:ilvl w:val="0"/>
          <w:numId w:val="9"/>
        </w:numPr>
        <w:spacing w:before="40" w:after="40"/>
        <w:jc w:val="both"/>
        <w:rPr>
          <w:rFonts w:ascii="Book Antiqua" w:hAnsi="Book Antiqua" w:cs="Arial"/>
          <w:color w:val="000000"/>
          <w:sz w:val="20"/>
          <w:szCs w:val="20"/>
        </w:rPr>
      </w:pPr>
      <w:r>
        <w:rPr>
          <w:rFonts w:ascii="Book Antiqua" w:hAnsi="Book Antiqua" w:cs="Arial"/>
          <w:color w:val="000000"/>
          <w:sz w:val="20"/>
          <w:szCs w:val="20"/>
        </w:rPr>
        <w:t>Debugging</w:t>
      </w:r>
    </w:p>
    <w:p w:rsidR="006B5C18" w:rsidRDefault="006B5C18" w:rsidP="00433990">
      <w:pPr>
        <w:tabs>
          <w:tab w:val="right" w:pos="10224"/>
        </w:tabs>
        <w:jc w:val="both"/>
        <w:rPr>
          <w:rFonts w:ascii="Book Antiqua" w:hAnsi="Book Antiqua" w:cs="Arial"/>
          <w:color w:val="000000"/>
          <w:sz w:val="20"/>
          <w:szCs w:val="20"/>
        </w:rPr>
      </w:pPr>
      <w:r w:rsidRPr="006B5C18">
        <w:rPr>
          <w:rFonts w:ascii="Book Antiqua" w:eastAsia="PMingLiU" w:hAnsi="Book Antiqua" w:cs="Arial"/>
          <w:b/>
          <w:color w:val="000000"/>
          <w:sz w:val="20"/>
          <w:szCs w:val="20"/>
          <w:lang w:eastAsia="zh-TW"/>
        </w:rPr>
        <w:t>Environment:</w:t>
      </w:r>
      <w:r w:rsidRPr="006B5C18">
        <w:rPr>
          <w:rFonts w:ascii="Book Antiqua" w:eastAsia="PMingLiU" w:hAnsi="Book Antiqua" w:cs="Arial"/>
          <w:color w:val="000000"/>
          <w:sz w:val="20"/>
          <w:szCs w:val="20"/>
          <w:lang w:eastAsia="zh-TW"/>
        </w:rPr>
        <w:t xml:space="preserve"> </w:t>
      </w:r>
      <w:r w:rsidR="00433990">
        <w:rPr>
          <w:rFonts w:ascii="Book Antiqua" w:hAnsi="Book Antiqua" w:cs="Arial"/>
          <w:color w:val="000000"/>
          <w:sz w:val="20"/>
          <w:szCs w:val="20"/>
        </w:rPr>
        <w:t xml:space="preserve">Google Chrome, </w:t>
      </w:r>
      <w:r w:rsidR="00E81524">
        <w:rPr>
          <w:rFonts w:ascii="Book Antiqua" w:hAnsi="Book Antiqua" w:cs="Arial"/>
          <w:color w:val="000000"/>
          <w:sz w:val="20"/>
          <w:szCs w:val="20"/>
        </w:rPr>
        <w:t>SublimeText3</w:t>
      </w:r>
      <w:r w:rsidR="00433990">
        <w:rPr>
          <w:rFonts w:ascii="Book Antiqua" w:hAnsi="Book Antiqua" w:cs="Arial"/>
          <w:color w:val="000000"/>
          <w:sz w:val="20"/>
          <w:szCs w:val="20"/>
        </w:rPr>
        <w:t>, Visual Studio 2012, mongoose Server</w:t>
      </w:r>
    </w:p>
    <w:p w:rsidR="00433990" w:rsidRPr="00170024" w:rsidRDefault="00433990" w:rsidP="00433990">
      <w:pPr>
        <w:pBdr>
          <w:bottom w:val="double" w:sz="6" w:space="1" w:color="auto"/>
        </w:pBdr>
        <w:tabs>
          <w:tab w:val="right" w:pos="10224"/>
        </w:tabs>
        <w:snapToGrid w:val="0"/>
        <w:jc w:val="both"/>
        <w:rPr>
          <w:rFonts w:ascii="Book Antiqua" w:hAnsi="Book Antiqua" w:cs="Arial"/>
          <w:color w:val="000000"/>
          <w:sz w:val="20"/>
          <w:szCs w:val="20"/>
        </w:rPr>
      </w:pPr>
    </w:p>
    <w:p w:rsidR="00433990" w:rsidRPr="00170024" w:rsidRDefault="00433990" w:rsidP="00433990">
      <w:pPr>
        <w:tabs>
          <w:tab w:val="left" w:pos="5400"/>
          <w:tab w:val="right" w:pos="10224"/>
        </w:tabs>
        <w:suppressAutoHyphens w:val="0"/>
        <w:jc w:val="both"/>
        <w:rPr>
          <w:rFonts w:ascii="Book Antiqua" w:hAnsi="Book Antiqua"/>
          <w:b/>
          <w:color w:val="000000"/>
          <w:sz w:val="20"/>
          <w:szCs w:val="20"/>
        </w:rPr>
      </w:pPr>
    </w:p>
    <w:p w:rsidR="00433990" w:rsidRPr="00170024" w:rsidRDefault="00433990" w:rsidP="00433990">
      <w:pPr>
        <w:tabs>
          <w:tab w:val="right" w:pos="10224"/>
        </w:tabs>
        <w:jc w:val="both"/>
        <w:rPr>
          <w:rFonts w:ascii="Book Antiqua" w:hAnsi="Book Antiqua" w:cs="Arial"/>
          <w:color w:val="000000"/>
          <w:sz w:val="20"/>
          <w:szCs w:val="20"/>
        </w:rPr>
      </w:pPr>
    </w:p>
    <w:p w:rsidR="006B5C18" w:rsidRPr="00170024" w:rsidRDefault="006B5C18" w:rsidP="006B5C18">
      <w:pPr>
        <w:tabs>
          <w:tab w:val="left" w:pos="5400"/>
          <w:tab w:val="right" w:pos="10224"/>
        </w:tabs>
        <w:suppressAutoHyphens w:val="0"/>
        <w:jc w:val="both"/>
        <w:rPr>
          <w:rFonts w:ascii="Book Antiqua" w:hAnsi="Book Antiqua"/>
          <w:b/>
          <w:color w:val="000000"/>
          <w:sz w:val="20"/>
          <w:szCs w:val="20"/>
        </w:rPr>
      </w:pPr>
    </w:p>
    <w:p w:rsidR="00E33AF5" w:rsidRPr="00612043" w:rsidRDefault="006B5C18" w:rsidP="005B37A1">
      <w:pPr>
        <w:tabs>
          <w:tab w:val="right" w:pos="10224"/>
        </w:tabs>
        <w:jc w:val="both"/>
        <w:rPr>
          <w:rFonts w:ascii="Book Antiqua" w:hAnsi="Book Antiqua" w:cs="Arial"/>
          <w:color w:val="000000"/>
          <w:sz w:val="20"/>
          <w:szCs w:val="20"/>
        </w:rPr>
      </w:pPr>
      <w:r>
        <w:rPr>
          <w:rFonts w:ascii="Book Antiqua" w:hAnsi="Book Antiqua"/>
          <w:b/>
          <w:color w:val="000000"/>
          <w:spacing w:val="4"/>
          <w:sz w:val="20"/>
          <w:szCs w:val="20"/>
        </w:rPr>
        <w:t>2</w:t>
      </w:r>
      <w:r w:rsidR="00536385" w:rsidRPr="00170024">
        <w:rPr>
          <w:rFonts w:ascii="Book Antiqua" w:hAnsi="Book Antiqua"/>
          <w:b/>
          <w:color w:val="000000"/>
          <w:spacing w:val="4"/>
          <w:sz w:val="20"/>
          <w:szCs w:val="20"/>
        </w:rPr>
        <w:t xml:space="preserve">. </w:t>
      </w:r>
      <w:r w:rsidR="00E33AF5" w:rsidRPr="00170024">
        <w:rPr>
          <w:rFonts w:ascii="Book Antiqua" w:hAnsi="Book Antiqua"/>
          <w:b/>
          <w:color w:val="000000"/>
          <w:spacing w:val="4"/>
          <w:sz w:val="20"/>
          <w:szCs w:val="20"/>
        </w:rPr>
        <w:t xml:space="preserve">Project: </w:t>
      </w:r>
      <w:r w:rsidR="00433990">
        <w:rPr>
          <w:rFonts w:ascii="Book Antiqua" w:hAnsi="Book Antiqua" w:cs="Arial"/>
          <w:color w:val="000000"/>
          <w:sz w:val="20"/>
          <w:szCs w:val="20"/>
        </w:rPr>
        <w:t>Profile Matching in Social Networks</w:t>
      </w:r>
      <w:r w:rsidR="00EE59C9" w:rsidRPr="00170024">
        <w:rPr>
          <w:rFonts w:ascii="Book Antiqua" w:hAnsi="Book Antiqua" w:cs="Arial"/>
          <w:color w:val="000000"/>
          <w:sz w:val="20"/>
          <w:szCs w:val="20"/>
        </w:rPr>
        <w:tab/>
      </w:r>
      <w:r w:rsidR="00536385" w:rsidRPr="00170024">
        <w:rPr>
          <w:rFonts w:ascii="Book Antiqua" w:hAnsi="Book Antiqua"/>
          <w:b/>
          <w:color w:val="000000"/>
          <w:spacing w:val="4"/>
          <w:sz w:val="20"/>
          <w:szCs w:val="20"/>
        </w:rPr>
        <w:t>Jan</w:t>
      </w:r>
      <w:r w:rsidR="00F84245">
        <w:rPr>
          <w:rFonts w:ascii="Book Antiqua" w:hAnsi="Book Antiqua"/>
          <w:b/>
          <w:color w:val="000000"/>
          <w:spacing w:val="4"/>
          <w:sz w:val="20"/>
          <w:szCs w:val="20"/>
        </w:rPr>
        <w:t>’13</w:t>
      </w:r>
      <w:r w:rsidR="00E33AF5" w:rsidRPr="00170024">
        <w:rPr>
          <w:rFonts w:ascii="Book Antiqua" w:hAnsi="Book Antiqua"/>
          <w:b/>
          <w:color w:val="000000"/>
          <w:spacing w:val="4"/>
          <w:sz w:val="20"/>
          <w:szCs w:val="20"/>
        </w:rPr>
        <w:t xml:space="preserve"> t</w:t>
      </w:r>
      <w:r w:rsidR="00A65D83" w:rsidRPr="00170024">
        <w:rPr>
          <w:rFonts w:ascii="Book Antiqua" w:hAnsi="Book Antiqua"/>
          <w:b/>
          <w:color w:val="000000"/>
          <w:spacing w:val="4"/>
          <w:sz w:val="20"/>
          <w:szCs w:val="20"/>
        </w:rPr>
        <w:t>o</w:t>
      </w:r>
      <w:r w:rsidR="00E33AF5" w:rsidRPr="00170024">
        <w:rPr>
          <w:rFonts w:ascii="Book Antiqua" w:hAnsi="Book Antiqua"/>
          <w:b/>
          <w:color w:val="000000"/>
          <w:spacing w:val="4"/>
          <w:sz w:val="20"/>
          <w:szCs w:val="20"/>
        </w:rPr>
        <w:t xml:space="preserve"> </w:t>
      </w:r>
      <w:r w:rsidR="00F84245">
        <w:rPr>
          <w:rFonts w:ascii="Book Antiqua" w:hAnsi="Book Antiqua"/>
          <w:b/>
          <w:color w:val="000000"/>
          <w:spacing w:val="4"/>
          <w:sz w:val="20"/>
          <w:szCs w:val="20"/>
        </w:rPr>
        <w:t>Dec’13</w:t>
      </w:r>
    </w:p>
    <w:p w:rsidR="004B0C9C" w:rsidRPr="00170024" w:rsidRDefault="004B0C9C" w:rsidP="005B37A1">
      <w:pPr>
        <w:tabs>
          <w:tab w:val="right" w:pos="10224"/>
        </w:tabs>
        <w:jc w:val="both"/>
        <w:rPr>
          <w:rFonts w:ascii="Book Antiqua" w:hAnsi="Book Antiqua"/>
          <w:b/>
          <w:color w:val="000000"/>
          <w:sz w:val="20"/>
          <w:szCs w:val="20"/>
        </w:rPr>
      </w:pPr>
      <w:r w:rsidRPr="00170024">
        <w:rPr>
          <w:rFonts w:ascii="Book Antiqua" w:hAnsi="Book Antiqua"/>
          <w:b/>
          <w:color w:val="000000"/>
          <w:sz w:val="20"/>
          <w:szCs w:val="20"/>
        </w:rPr>
        <w:t xml:space="preserve">Role: </w:t>
      </w:r>
      <w:r w:rsidR="00433990">
        <w:rPr>
          <w:rFonts w:ascii="Book Antiqua" w:hAnsi="Book Antiqua"/>
          <w:b/>
          <w:color w:val="000000"/>
          <w:sz w:val="20"/>
          <w:szCs w:val="20"/>
        </w:rPr>
        <w:t>Associate Software Engineer</w:t>
      </w:r>
    </w:p>
    <w:p w:rsidR="00536385" w:rsidRPr="00170024" w:rsidRDefault="00E33AF5" w:rsidP="005B37A1">
      <w:pPr>
        <w:tabs>
          <w:tab w:val="right" w:pos="10224"/>
        </w:tabs>
        <w:jc w:val="both"/>
        <w:rPr>
          <w:rFonts w:ascii="Book Antiqua" w:eastAsia="PMingLiU" w:hAnsi="Book Antiqua" w:cs="Arial"/>
          <w:color w:val="000000"/>
          <w:sz w:val="20"/>
          <w:szCs w:val="20"/>
          <w:lang w:eastAsia="zh-TW"/>
        </w:rPr>
      </w:pPr>
      <w:r w:rsidRPr="00170024">
        <w:rPr>
          <w:rFonts w:ascii="Book Antiqua" w:hAnsi="Book Antiqua"/>
          <w:b/>
          <w:color w:val="000000"/>
          <w:sz w:val="20"/>
          <w:szCs w:val="20"/>
        </w:rPr>
        <w:t>Description:</w:t>
      </w:r>
      <w:r w:rsidR="00F84245">
        <w:rPr>
          <w:rFonts w:ascii="Book Antiqua" w:hAnsi="Book Antiqua"/>
          <w:color w:val="000000"/>
          <w:sz w:val="20"/>
          <w:szCs w:val="20"/>
        </w:rPr>
        <w:t xml:space="preserve"> M</w:t>
      </w:r>
      <w:r w:rsidR="00F84245">
        <w:rPr>
          <w:rFonts w:ascii="Book Antiqua" w:eastAsiaTheme="minorHAnsi" w:hAnsi="Book Antiqua" w:cs="NimbusRomNo9L-Medi"/>
          <w:sz w:val="20"/>
          <w:szCs w:val="20"/>
        </w:rPr>
        <w:t>obile Social N</w:t>
      </w:r>
      <w:r w:rsidR="00F84245" w:rsidRPr="00F84245">
        <w:rPr>
          <w:rFonts w:ascii="Book Antiqua" w:eastAsiaTheme="minorHAnsi" w:hAnsi="Book Antiqua" w:cs="NimbusRomNo9L-Medi"/>
          <w:sz w:val="20"/>
          <w:szCs w:val="20"/>
        </w:rPr>
        <w:t>etworks (MSNs) and introduce a family of novel profile matching protocols. We first propose an explicit Comparison-based Profile Matching protocol (eCPM) which runs between two parties, an initiator and a responder. The eCPM enables the initiator to obtain the comparison-based matching result about a specified attribute in their profiles, while preventing their attribute values from disclosure. We then propose an implicit Comparison-based Profile Matching protocol (iCPM) which allows the initiator to directly obtain some messages instead of the comparison result from the responder. The messages unrelated to user profile can be divided into multiple categories by the responder.</w:t>
      </w:r>
    </w:p>
    <w:p w:rsidR="00E33AF5" w:rsidRPr="00170024" w:rsidRDefault="00E33AF5" w:rsidP="005B37A1">
      <w:pPr>
        <w:tabs>
          <w:tab w:val="right" w:pos="10224"/>
        </w:tabs>
        <w:jc w:val="both"/>
        <w:rPr>
          <w:rFonts w:ascii="Book Antiqua" w:hAnsi="Book Antiqua"/>
          <w:b/>
          <w:color w:val="000000"/>
          <w:sz w:val="20"/>
          <w:szCs w:val="20"/>
        </w:rPr>
      </w:pPr>
      <w:r w:rsidRPr="00170024">
        <w:rPr>
          <w:rFonts w:ascii="Book Antiqua" w:hAnsi="Book Antiqua"/>
          <w:b/>
          <w:color w:val="000000"/>
          <w:sz w:val="20"/>
          <w:szCs w:val="20"/>
        </w:rPr>
        <w:t>Responsibilities:</w:t>
      </w:r>
    </w:p>
    <w:p w:rsidR="00F84245" w:rsidRPr="006B5C18" w:rsidRDefault="00F84245" w:rsidP="00F84245">
      <w:pPr>
        <w:numPr>
          <w:ilvl w:val="0"/>
          <w:numId w:val="9"/>
        </w:numPr>
        <w:spacing w:before="40" w:after="40"/>
        <w:jc w:val="both"/>
        <w:rPr>
          <w:rFonts w:ascii="Book Antiqua" w:hAnsi="Book Antiqua" w:cs="Arial"/>
          <w:color w:val="000000"/>
          <w:sz w:val="20"/>
          <w:szCs w:val="20"/>
        </w:rPr>
      </w:pPr>
      <w:r>
        <w:rPr>
          <w:rFonts w:ascii="Book Antiqua" w:hAnsi="Book Antiqua" w:cs="Arial"/>
          <w:color w:val="000000"/>
          <w:sz w:val="20"/>
          <w:szCs w:val="20"/>
        </w:rPr>
        <w:t>Engaged in development.</w:t>
      </w:r>
    </w:p>
    <w:p w:rsidR="00F84245" w:rsidRDefault="00F84245" w:rsidP="00F84245">
      <w:pPr>
        <w:numPr>
          <w:ilvl w:val="0"/>
          <w:numId w:val="9"/>
        </w:numPr>
        <w:spacing w:before="40" w:after="40"/>
        <w:jc w:val="both"/>
        <w:rPr>
          <w:rFonts w:ascii="Book Antiqua" w:hAnsi="Book Antiqua" w:cs="Arial"/>
          <w:color w:val="000000"/>
          <w:sz w:val="20"/>
          <w:szCs w:val="20"/>
        </w:rPr>
      </w:pPr>
      <w:r>
        <w:rPr>
          <w:rFonts w:ascii="Book Antiqua" w:hAnsi="Book Antiqua" w:cs="Arial"/>
          <w:color w:val="000000"/>
          <w:sz w:val="20"/>
          <w:szCs w:val="20"/>
        </w:rPr>
        <w:t>Cross Browser issues</w:t>
      </w:r>
    </w:p>
    <w:p w:rsidR="00F84245" w:rsidRPr="00170024" w:rsidRDefault="00F84245" w:rsidP="00F84245">
      <w:pPr>
        <w:numPr>
          <w:ilvl w:val="0"/>
          <w:numId w:val="9"/>
        </w:numPr>
        <w:spacing w:before="40" w:after="40"/>
        <w:jc w:val="both"/>
        <w:rPr>
          <w:rFonts w:ascii="Book Antiqua" w:hAnsi="Book Antiqua" w:cs="Arial"/>
          <w:color w:val="000000"/>
          <w:sz w:val="20"/>
          <w:szCs w:val="20"/>
        </w:rPr>
      </w:pPr>
      <w:r>
        <w:rPr>
          <w:rFonts w:ascii="Book Antiqua" w:hAnsi="Book Antiqua" w:cs="Arial"/>
          <w:color w:val="000000"/>
          <w:sz w:val="20"/>
          <w:szCs w:val="20"/>
        </w:rPr>
        <w:t>Debugging</w:t>
      </w:r>
    </w:p>
    <w:p w:rsidR="00E33AF5" w:rsidRPr="00170024" w:rsidRDefault="00E33AF5" w:rsidP="001E3B48">
      <w:pPr>
        <w:tabs>
          <w:tab w:val="left" w:pos="5400"/>
          <w:tab w:val="right" w:pos="10224"/>
        </w:tabs>
        <w:suppressAutoHyphens w:val="0"/>
        <w:jc w:val="both"/>
        <w:rPr>
          <w:rFonts w:ascii="Book Antiqua" w:hAnsi="Book Antiqua"/>
          <w:b/>
          <w:color w:val="000000"/>
          <w:sz w:val="20"/>
          <w:szCs w:val="20"/>
        </w:rPr>
      </w:pPr>
    </w:p>
    <w:p w:rsidR="00E33AF5" w:rsidRPr="00170024" w:rsidRDefault="00536385" w:rsidP="001E3B48">
      <w:pPr>
        <w:tabs>
          <w:tab w:val="right" w:pos="10224"/>
        </w:tabs>
        <w:snapToGrid w:val="0"/>
        <w:jc w:val="both"/>
        <w:rPr>
          <w:rFonts w:ascii="Book Antiqua" w:hAnsi="Book Antiqua" w:cs="Arial"/>
          <w:color w:val="000000"/>
          <w:sz w:val="20"/>
          <w:szCs w:val="20"/>
        </w:rPr>
      </w:pPr>
      <w:r w:rsidRPr="00170024">
        <w:rPr>
          <w:rFonts w:ascii="Book Antiqua" w:hAnsi="Book Antiqua"/>
          <w:b/>
          <w:color w:val="000000"/>
          <w:sz w:val="20"/>
          <w:szCs w:val="20"/>
        </w:rPr>
        <w:t xml:space="preserve">Environment: </w:t>
      </w:r>
      <w:r w:rsidR="00433990">
        <w:rPr>
          <w:rFonts w:ascii="Book Antiqua" w:hAnsi="Book Antiqua" w:cs="Arial"/>
          <w:color w:val="000000"/>
          <w:sz w:val="20"/>
          <w:szCs w:val="20"/>
        </w:rPr>
        <w:t xml:space="preserve">Google Chrome, </w:t>
      </w:r>
      <w:r w:rsidR="00E81524">
        <w:rPr>
          <w:rFonts w:ascii="Book Antiqua" w:hAnsi="Book Antiqua" w:cs="Arial"/>
          <w:color w:val="000000"/>
          <w:sz w:val="20"/>
          <w:szCs w:val="20"/>
        </w:rPr>
        <w:t>SublimeText3</w:t>
      </w:r>
      <w:r w:rsidR="00433990">
        <w:rPr>
          <w:rFonts w:ascii="Book Antiqua" w:hAnsi="Book Antiqua" w:cs="Arial"/>
          <w:color w:val="000000"/>
          <w:sz w:val="20"/>
          <w:szCs w:val="20"/>
        </w:rPr>
        <w:t>, Visual Studio 2012, mongoose Server</w:t>
      </w:r>
    </w:p>
    <w:p w:rsidR="00536385" w:rsidRPr="00170024" w:rsidRDefault="00536385" w:rsidP="001E3B48">
      <w:pPr>
        <w:pBdr>
          <w:bottom w:val="double" w:sz="6" w:space="1" w:color="auto"/>
        </w:pBdr>
        <w:tabs>
          <w:tab w:val="right" w:pos="10224"/>
        </w:tabs>
        <w:snapToGrid w:val="0"/>
        <w:jc w:val="both"/>
        <w:rPr>
          <w:rFonts w:ascii="Book Antiqua" w:hAnsi="Book Antiqua" w:cs="Arial"/>
          <w:color w:val="000000"/>
          <w:sz w:val="20"/>
          <w:szCs w:val="20"/>
        </w:rPr>
      </w:pPr>
    </w:p>
    <w:p w:rsidR="00E33AF5" w:rsidRPr="00170024" w:rsidRDefault="00E33AF5" w:rsidP="001E3B48">
      <w:pPr>
        <w:tabs>
          <w:tab w:val="left" w:pos="5400"/>
          <w:tab w:val="right" w:pos="10224"/>
        </w:tabs>
        <w:suppressAutoHyphens w:val="0"/>
        <w:jc w:val="both"/>
        <w:rPr>
          <w:rFonts w:ascii="Book Antiqua" w:hAnsi="Book Antiqua"/>
          <w:b/>
          <w:color w:val="000000"/>
          <w:sz w:val="20"/>
          <w:szCs w:val="20"/>
        </w:rPr>
      </w:pPr>
    </w:p>
    <w:p w:rsidR="00E81524" w:rsidRPr="00170024" w:rsidRDefault="00E81524" w:rsidP="00E81524">
      <w:pPr>
        <w:tabs>
          <w:tab w:val="right" w:pos="10224"/>
        </w:tabs>
        <w:rPr>
          <w:rFonts w:ascii="Book Antiqua" w:hAnsi="Book Antiqua"/>
          <w:b/>
          <w:color w:val="000000"/>
          <w:spacing w:val="4"/>
          <w:sz w:val="20"/>
          <w:szCs w:val="20"/>
        </w:rPr>
      </w:pPr>
      <w:r>
        <w:rPr>
          <w:rFonts w:ascii="Book Antiqua" w:hAnsi="Book Antiqua"/>
          <w:b/>
          <w:color w:val="000000"/>
          <w:spacing w:val="4"/>
          <w:sz w:val="20"/>
          <w:szCs w:val="20"/>
        </w:rPr>
        <w:t xml:space="preserve">Synechron Technologies Pvt. Ltd.  </w:t>
      </w:r>
      <w:r>
        <w:rPr>
          <w:rFonts w:ascii="Book Antiqua" w:hAnsi="Book Antiqua"/>
          <w:b/>
          <w:color w:val="000000"/>
          <w:spacing w:val="4"/>
          <w:sz w:val="20"/>
          <w:szCs w:val="20"/>
        </w:rPr>
        <w:tab/>
        <w:t>Nov’15 to Feb’16</w:t>
      </w:r>
    </w:p>
    <w:p w:rsidR="00E81524" w:rsidRDefault="00E81524" w:rsidP="00E81524">
      <w:pPr>
        <w:tabs>
          <w:tab w:val="right" w:pos="10224"/>
        </w:tabs>
        <w:jc w:val="both"/>
        <w:rPr>
          <w:rFonts w:ascii="Book Antiqua" w:eastAsia="PMingLiU" w:hAnsi="Book Antiqua" w:cs="Arial"/>
          <w:color w:val="000000"/>
          <w:sz w:val="20"/>
          <w:szCs w:val="20"/>
          <w:lang w:eastAsia="zh-TW"/>
        </w:rPr>
      </w:pPr>
      <w:r>
        <w:rPr>
          <w:rFonts w:ascii="Book Antiqua" w:eastAsia="PMingLiU" w:hAnsi="Book Antiqua" w:cs="Arial"/>
          <w:b/>
          <w:color w:val="000000"/>
          <w:sz w:val="20"/>
          <w:szCs w:val="20"/>
          <w:lang w:eastAsia="zh-TW"/>
        </w:rPr>
        <w:t>1.</w:t>
      </w:r>
      <w:r w:rsidRPr="00433990">
        <w:rPr>
          <w:rFonts w:ascii="Book Antiqua" w:eastAsia="PMingLiU" w:hAnsi="Book Antiqua" w:cs="Arial"/>
          <w:b/>
          <w:color w:val="000000"/>
          <w:sz w:val="20"/>
          <w:szCs w:val="20"/>
          <w:lang w:eastAsia="zh-TW"/>
        </w:rPr>
        <w:t>Project:</w:t>
      </w:r>
      <w:r w:rsidRPr="00433990">
        <w:rPr>
          <w:rFonts w:ascii="Book Antiqua" w:eastAsia="PMingLiU" w:hAnsi="Book Antiqua" w:cs="Arial"/>
          <w:color w:val="000000"/>
          <w:sz w:val="20"/>
          <w:szCs w:val="20"/>
          <w:lang w:eastAsia="zh-TW"/>
        </w:rPr>
        <w:t xml:space="preserve"> </w:t>
      </w:r>
      <w:r>
        <w:rPr>
          <w:rFonts w:ascii="Book Antiqua" w:eastAsia="PMingLiU" w:hAnsi="Book Antiqua" w:cs="Arial"/>
          <w:color w:val="000000"/>
          <w:sz w:val="20"/>
          <w:szCs w:val="20"/>
          <w:lang w:eastAsia="zh-TW"/>
        </w:rPr>
        <w:t>Code-a-thone-II</w:t>
      </w:r>
    </w:p>
    <w:p w:rsidR="00E81524" w:rsidRPr="00433990" w:rsidRDefault="00E81524" w:rsidP="00E81524">
      <w:pPr>
        <w:tabs>
          <w:tab w:val="right" w:pos="10224"/>
        </w:tabs>
        <w:jc w:val="both"/>
        <w:rPr>
          <w:rFonts w:ascii="Book Antiqua" w:eastAsia="PMingLiU" w:hAnsi="Book Antiqua" w:cs="Arial"/>
          <w:color w:val="000000"/>
          <w:sz w:val="20"/>
          <w:szCs w:val="20"/>
          <w:lang w:eastAsia="zh-TW"/>
        </w:rPr>
      </w:pPr>
      <w:r w:rsidRPr="00170024">
        <w:rPr>
          <w:rFonts w:ascii="Book Antiqua" w:hAnsi="Book Antiqua"/>
          <w:b/>
          <w:color w:val="000000"/>
          <w:sz w:val="20"/>
          <w:szCs w:val="20"/>
        </w:rPr>
        <w:t xml:space="preserve">Client: </w:t>
      </w:r>
      <w:r>
        <w:rPr>
          <w:rFonts w:ascii="Book Antiqua" w:hAnsi="Book Antiqua"/>
          <w:b/>
          <w:color w:val="000000"/>
          <w:spacing w:val="4"/>
          <w:sz w:val="20"/>
          <w:szCs w:val="20"/>
        </w:rPr>
        <w:t>Wells-Fargo</w:t>
      </w:r>
    </w:p>
    <w:p w:rsidR="00E81524" w:rsidRPr="00433990" w:rsidRDefault="00E81524" w:rsidP="00E81524">
      <w:pPr>
        <w:tabs>
          <w:tab w:val="right" w:pos="10224"/>
        </w:tabs>
        <w:jc w:val="both"/>
        <w:rPr>
          <w:rFonts w:ascii="Book Antiqua" w:eastAsia="PMingLiU" w:hAnsi="Book Antiqua" w:cs="Arial"/>
          <w:b/>
          <w:color w:val="000000"/>
          <w:sz w:val="20"/>
          <w:szCs w:val="20"/>
          <w:lang w:eastAsia="zh-TW"/>
        </w:rPr>
      </w:pPr>
      <w:r w:rsidRPr="00433990">
        <w:rPr>
          <w:rFonts w:ascii="Book Antiqua" w:hAnsi="Book Antiqua"/>
          <w:b/>
          <w:color w:val="000000"/>
          <w:sz w:val="20"/>
          <w:szCs w:val="20"/>
        </w:rPr>
        <w:t xml:space="preserve">Role: </w:t>
      </w:r>
      <w:r>
        <w:rPr>
          <w:rFonts w:ascii="Book Antiqua" w:hAnsi="Book Antiqua"/>
          <w:b/>
          <w:color w:val="000000"/>
          <w:sz w:val="20"/>
          <w:szCs w:val="20"/>
        </w:rPr>
        <w:t>Software Engineer</w:t>
      </w:r>
      <w:r w:rsidRPr="00433990">
        <w:rPr>
          <w:rFonts w:ascii="Book Antiqua" w:eastAsia="PMingLiU" w:hAnsi="Book Antiqua" w:cs="Arial"/>
          <w:b/>
          <w:color w:val="000000"/>
          <w:sz w:val="20"/>
          <w:szCs w:val="20"/>
          <w:lang w:eastAsia="zh-TW"/>
        </w:rPr>
        <w:tab/>
      </w:r>
    </w:p>
    <w:p w:rsidR="00E81524" w:rsidRDefault="00E81524" w:rsidP="00E81524">
      <w:pPr>
        <w:tabs>
          <w:tab w:val="right" w:pos="10224"/>
        </w:tabs>
        <w:jc w:val="both"/>
        <w:rPr>
          <w:rFonts w:ascii="Book Antiqua" w:eastAsia="PMingLiU" w:hAnsi="Book Antiqua" w:cs="Arial"/>
          <w:color w:val="000000"/>
          <w:sz w:val="20"/>
          <w:szCs w:val="20"/>
          <w:lang w:eastAsia="zh-TW"/>
        </w:rPr>
      </w:pPr>
      <w:r w:rsidRPr="006B5C18">
        <w:rPr>
          <w:rFonts w:ascii="Book Antiqua" w:eastAsia="PMingLiU" w:hAnsi="Book Antiqua" w:cs="Arial"/>
          <w:b/>
          <w:color w:val="000000"/>
          <w:sz w:val="20"/>
          <w:szCs w:val="20"/>
          <w:lang w:eastAsia="zh-TW"/>
        </w:rPr>
        <w:t xml:space="preserve">Description: </w:t>
      </w:r>
      <w:r>
        <w:rPr>
          <w:rFonts w:ascii="Book Antiqua" w:eastAsia="PMingLiU" w:hAnsi="Book Antiqua" w:cs="Arial"/>
          <w:color w:val="000000"/>
          <w:sz w:val="20"/>
          <w:szCs w:val="20"/>
          <w:lang w:eastAsia="zh-TW"/>
        </w:rPr>
        <w:t>This Project for WellsFargo internal project.</w:t>
      </w:r>
    </w:p>
    <w:p w:rsidR="00E81524" w:rsidRPr="006B5C18" w:rsidRDefault="00E81524" w:rsidP="00E81524">
      <w:pPr>
        <w:tabs>
          <w:tab w:val="right" w:pos="10224"/>
        </w:tabs>
        <w:jc w:val="both"/>
        <w:rPr>
          <w:rFonts w:ascii="Book Antiqua" w:eastAsia="PMingLiU" w:hAnsi="Book Antiqua" w:cs="Arial"/>
          <w:b/>
          <w:color w:val="000000"/>
          <w:sz w:val="20"/>
          <w:szCs w:val="20"/>
          <w:lang w:eastAsia="zh-TW"/>
        </w:rPr>
      </w:pPr>
      <w:r w:rsidRPr="006B5C18">
        <w:rPr>
          <w:rFonts w:ascii="Book Antiqua" w:eastAsia="PMingLiU" w:hAnsi="Book Antiqua" w:cs="Arial"/>
          <w:b/>
          <w:color w:val="000000"/>
          <w:sz w:val="20"/>
          <w:szCs w:val="20"/>
          <w:lang w:eastAsia="zh-TW"/>
        </w:rPr>
        <w:t>Responsibilities:</w:t>
      </w:r>
    </w:p>
    <w:p w:rsidR="00E81524" w:rsidRPr="006B5C18" w:rsidRDefault="00E81524" w:rsidP="00E81524">
      <w:pPr>
        <w:numPr>
          <w:ilvl w:val="0"/>
          <w:numId w:val="9"/>
        </w:numPr>
        <w:spacing w:before="40" w:after="40"/>
        <w:jc w:val="both"/>
        <w:rPr>
          <w:rFonts w:ascii="Book Antiqua" w:hAnsi="Book Antiqua" w:cs="Arial"/>
          <w:color w:val="000000"/>
          <w:sz w:val="20"/>
          <w:szCs w:val="20"/>
        </w:rPr>
      </w:pPr>
      <w:r>
        <w:rPr>
          <w:rFonts w:ascii="Book Antiqua" w:hAnsi="Book Antiqua" w:cs="Arial"/>
          <w:color w:val="000000"/>
          <w:sz w:val="20"/>
          <w:szCs w:val="20"/>
        </w:rPr>
        <w:t>Engaged in development.</w:t>
      </w:r>
    </w:p>
    <w:p w:rsidR="00E81524" w:rsidRDefault="00E81524" w:rsidP="00E81524">
      <w:pPr>
        <w:numPr>
          <w:ilvl w:val="0"/>
          <w:numId w:val="9"/>
        </w:numPr>
        <w:spacing w:before="40" w:after="40"/>
        <w:jc w:val="both"/>
        <w:rPr>
          <w:rFonts w:ascii="Book Antiqua" w:hAnsi="Book Antiqua" w:cs="Arial"/>
          <w:color w:val="000000"/>
          <w:sz w:val="20"/>
          <w:szCs w:val="20"/>
        </w:rPr>
      </w:pPr>
      <w:r>
        <w:rPr>
          <w:rFonts w:ascii="Book Antiqua" w:hAnsi="Book Antiqua" w:cs="Arial"/>
          <w:color w:val="000000"/>
          <w:sz w:val="20"/>
          <w:szCs w:val="20"/>
        </w:rPr>
        <w:t>Cross Browser issues</w:t>
      </w:r>
    </w:p>
    <w:p w:rsidR="00E81524" w:rsidRPr="00170024" w:rsidRDefault="00E81524" w:rsidP="00E81524">
      <w:pPr>
        <w:numPr>
          <w:ilvl w:val="0"/>
          <w:numId w:val="9"/>
        </w:numPr>
        <w:spacing w:before="40" w:after="40"/>
        <w:jc w:val="both"/>
        <w:rPr>
          <w:rFonts w:ascii="Book Antiqua" w:hAnsi="Book Antiqua" w:cs="Arial"/>
          <w:color w:val="000000"/>
          <w:sz w:val="20"/>
          <w:szCs w:val="20"/>
        </w:rPr>
      </w:pPr>
      <w:r>
        <w:rPr>
          <w:rFonts w:ascii="Book Antiqua" w:hAnsi="Book Antiqua" w:cs="Arial"/>
          <w:color w:val="000000"/>
          <w:sz w:val="20"/>
          <w:szCs w:val="20"/>
        </w:rPr>
        <w:t>Debugging</w:t>
      </w:r>
    </w:p>
    <w:p w:rsidR="00E81524" w:rsidRDefault="00E81524" w:rsidP="00E81524">
      <w:pPr>
        <w:tabs>
          <w:tab w:val="right" w:pos="10224"/>
        </w:tabs>
        <w:jc w:val="both"/>
        <w:rPr>
          <w:rFonts w:ascii="Book Antiqua" w:hAnsi="Book Antiqua" w:cs="Arial"/>
          <w:color w:val="000000"/>
          <w:sz w:val="20"/>
          <w:szCs w:val="20"/>
        </w:rPr>
      </w:pPr>
      <w:r w:rsidRPr="006B5C18">
        <w:rPr>
          <w:rFonts w:ascii="Book Antiqua" w:eastAsia="PMingLiU" w:hAnsi="Book Antiqua" w:cs="Arial"/>
          <w:b/>
          <w:color w:val="000000"/>
          <w:sz w:val="20"/>
          <w:szCs w:val="20"/>
          <w:lang w:eastAsia="zh-TW"/>
        </w:rPr>
        <w:t>Environment:</w:t>
      </w:r>
      <w:r w:rsidRPr="006B5C18">
        <w:rPr>
          <w:rFonts w:ascii="Book Antiqua" w:eastAsia="PMingLiU" w:hAnsi="Book Antiqua" w:cs="Arial"/>
          <w:color w:val="000000"/>
          <w:sz w:val="20"/>
          <w:szCs w:val="20"/>
          <w:lang w:eastAsia="zh-TW"/>
        </w:rPr>
        <w:t xml:space="preserve"> </w:t>
      </w:r>
      <w:r>
        <w:rPr>
          <w:rFonts w:ascii="Book Antiqua" w:hAnsi="Book Antiqua" w:cs="Arial"/>
          <w:color w:val="000000"/>
          <w:sz w:val="20"/>
          <w:szCs w:val="20"/>
        </w:rPr>
        <w:t>Google Chrome, SublimeText3, Visual Studio 2012, mongoose Server</w:t>
      </w:r>
    </w:p>
    <w:p w:rsidR="00E81524" w:rsidRPr="00170024" w:rsidRDefault="00E81524" w:rsidP="00E81524">
      <w:pPr>
        <w:pBdr>
          <w:bottom w:val="double" w:sz="6" w:space="1" w:color="auto"/>
        </w:pBdr>
        <w:tabs>
          <w:tab w:val="right" w:pos="10224"/>
        </w:tabs>
        <w:snapToGrid w:val="0"/>
        <w:jc w:val="both"/>
        <w:rPr>
          <w:rFonts w:ascii="Book Antiqua" w:hAnsi="Book Antiqua" w:cs="Arial"/>
          <w:color w:val="000000"/>
          <w:sz w:val="20"/>
          <w:szCs w:val="20"/>
        </w:rPr>
      </w:pPr>
    </w:p>
    <w:p w:rsidR="00E81524" w:rsidRPr="00170024" w:rsidRDefault="00E81524" w:rsidP="00E81524">
      <w:pPr>
        <w:tabs>
          <w:tab w:val="right" w:pos="10224"/>
        </w:tabs>
        <w:rPr>
          <w:rFonts w:ascii="Book Antiqua" w:hAnsi="Book Antiqua"/>
          <w:b/>
          <w:color w:val="000000"/>
          <w:spacing w:val="4"/>
          <w:sz w:val="20"/>
          <w:szCs w:val="20"/>
        </w:rPr>
      </w:pPr>
      <w:r>
        <w:rPr>
          <w:rFonts w:ascii="Book Antiqua" w:hAnsi="Book Antiqua"/>
          <w:b/>
          <w:color w:val="000000"/>
          <w:spacing w:val="4"/>
          <w:sz w:val="20"/>
          <w:szCs w:val="20"/>
        </w:rPr>
        <w:t xml:space="preserve">Synechron Technologies Pvt. Ltd.  </w:t>
      </w:r>
      <w:r>
        <w:rPr>
          <w:rFonts w:ascii="Book Antiqua" w:hAnsi="Book Antiqua"/>
          <w:b/>
          <w:color w:val="000000"/>
          <w:spacing w:val="4"/>
          <w:sz w:val="20"/>
          <w:szCs w:val="20"/>
        </w:rPr>
        <w:tab/>
        <w:t>Apr’16</w:t>
      </w:r>
      <w:r w:rsidRPr="00170024">
        <w:rPr>
          <w:rFonts w:ascii="Book Antiqua" w:hAnsi="Book Antiqua"/>
          <w:b/>
          <w:color w:val="000000"/>
          <w:spacing w:val="4"/>
          <w:sz w:val="20"/>
          <w:szCs w:val="20"/>
        </w:rPr>
        <w:t xml:space="preserve"> to </w:t>
      </w:r>
      <w:r>
        <w:rPr>
          <w:rFonts w:ascii="Book Antiqua" w:hAnsi="Book Antiqua"/>
          <w:b/>
          <w:color w:val="000000"/>
          <w:spacing w:val="4"/>
          <w:sz w:val="20"/>
          <w:szCs w:val="20"/>
        </w:rPr>
        <w:t>Jun’16</w:t>
      </w:r>
    </w:p>
    <w:p w:rsidR="00E81524" w:rsidRDefault="00611DFA" w:rsidP="00E81524">
      <w:pPr>
        <w:tabs>
          <w:tab w:val="right" w:pos="10224"/>
        </w:tabs>
        <w:jc w:val="both"/>
        <w:rPr>
          <w:rFonts w:ascii="Book Antiqua" w:eastAsia="PMingLiU" w:hAnsi="Book Antiqua" w:cs="Arial"/>
          <w:color w:val="000000"/>
          <w:sz w:val="20"/>
          <w:szCs w:val="20"/>
          <w:lang w:eastAsia="zh-TW"/>
        </w:rPr>
      </w:pPr>
      <w:r>
        <w:rPr>
          <w:rFonts w:ascii="Book Antiqua" w:eastAsia="PMingLiU" w:hAnsi="Book Antiqua" w:cs="Arial"/>
          <w:b/>
          <w:color w:val="000000"/>
          <w:sz w:val="20"/>
          <w:szCs w:val="20"/>
          <w:lang w:eastAsia="zh-TW"/>
        </w:rPr>
        <w:t>2</w:t>
      </w:r>
      <w:r w:rsidR="00E81524">
        <w:rPr>
          <w:rFonts w:ascii="Book Antiqua" w:eastAsia="PMingLiU" w:hAnsi="Book Antiqua" w:cs="Arial"/>
          <w:b/>
          <w:color w:val="000000"/>
          <w:sz w:val="20"/>
          <w:szCs w:val="20"/>
          <w:lang w:eastAsia="zh-TW"/>
        </w:rPr>
        <w:t>.</w:t>
      </w:r>
      <w:r w:rsidR="00E81524" w:rsidRPr="00433990">
        <w:rPr>
          <w:rFonts w:ascii="Book Antiqua" w:eastAsia="PMingLiU" w:hAnsi="Book Antiqua" w:cs="Arial"/>
          <w:b/>
          <w:color w:val="000000"/>
          <w:sz w:val="20"/>
          <w:szCs w:val="20"/>
          <w:lang w:eastAsia="zh-TW"/>
        </w:rPr>
        <w:t>Project:</w:t>
      </w:r>
      <w:r w:rsidR="00E81524" w:rsidRPr="00433990">
        <w:rPr>
          <w:rFonts w:ascii="Book Antiqua" w:eastAsia="PMingLiU" w:hAnsi="Book Antiqua" w:cs="Arial"/>
          <w:color w:val="000000"/>
          <w:sz w:val="20"/>
          <w:szCs w:val="20"/>
          <w:lang w:eastAsia="zh-TW"/>
        </w:rPr>
        <w:t xml:space="preserve"> </w:t>
      </w:r>
      <w:r w:rsidR="00E81524">
        <w:rPr>
          <w:rFonts w:ascii="Book Antiqua" w:eastAsia="PMingLiU" w:hAnsi="Book Antiqua" w:cs="Arial"/>
          <w:color w:val="000000"/>
          <w:sz w:val="20"/>
          <w:szCs w:val="20"/>
          <w:lang w:eastAsia="zh-TW"/>
        </w:rPr>
        <w:t>DeskTop OCR(Sample OCR)</w:t>
      </w:r>
    </w:p>
    <w:p w:rsidR="00E81524" w:rsidRPr="00433990" w:rsidRDefault="00E81524" w:rsidP="00E81524">
      <w:pPr>
        <w:tabs>
          <w:tab w:val="right" w:pos="10224"/>
        </w:tabs>
        <w:jc w:val="both"/>
        <w:rPr>
          <w:rFonts w:ascii="Book Antiqua" w:eastAsia="PMingLiU" w:hAnsi="Book Antiqua" w:cs="Arial"/>
          <w:color w:val="000000"/>
          <w:sz w:val="20"/>
          <w:szCs w:val="20"/>
          <w:lang w:eastAsia="zh-TW"/>
        </w:rPr>
      </w:pPr>
      <w:r w:rsidRPr="00170024">
        <w:rPr>
          <w:rFonts w:ascii="Book Antiqua" w:hAnsi="Book Antiqua"/>
          <w:b/>
          <w:color w:val="000000"/>
          <w:sz w:val="20"/>
          <w:szCs w:val="20"/>
        </w:rPr>
        <w:t xml:space="preserve">Client: </w:t>
      </w:r>
      <w:r>
        <w:rPr>
          <w:rFonts w:ascii="Book Antiqua" w:hAnsi="Book Antiqua"/>
          <w:b/>
          <w:color w:val="000000"/>
          <w:spacing w:val="4"/>
          <w:sz w:val="20"/>
          <w:szCs w:val="20"/>
        </w:rPr>
        <w:t>Wells-Fargo</w:t>
      </w:r>
    </w:p>
    <w:p w:rsidR="00E81524" w:rsidRPr="00433990" w:rsidRDefault="00E81524" w:rsidP="00E81524">
      <w:pPr>
        <w:tabs>
          <w:tab w:val="right" w:pos="10224"/>
        </w:tabs>
        <w:jc w:val="both"/>
        <w:rPr>
          <w:rFonts w:ascii="Book Antiqua" w:eastAsia="PMingLiU" w:hAnsi="Book Antiqua" w:cs="Arial"/>
          <w:b/>
          <w:color w:val="000000"/>
          <w:sz w:val="20"/>
          <w:szCs w:val="20"/>
          <w:lang w:eastAsia="zh-TW"/>
        </w:rPr>
      </w:pPr>
      <w:r w:rsidRPr="00433990">
        <w:rPr>
          <w:rFonts w:ascii="Book Antiqua" w:hAnsi="Book Antiqua"/>
          <w:b/>
          <w:color w:val="000000"/>
          <w:sz w:val="20"/>
          <w:szCs w:val="20"/>
        </w:rPr>
        <w:t xml:space="preserve">Role: </w:t>
      </w:r>
      <w:r>
        <w:rPr>
          <w:rFonts w:ascii="Book Antiqua" w:hAnsi="Book Antiqua"/>
          <w:b/>
          <w:color w:val="000000"/>
          <w:sz w:val="20"/>
          <w:szCs w:val="20"/>
        </w:rPr>
        <w:t>Software Engineer</w:t>
      </w:r>
      <w:r w:rsidRPr="00433990">
        <w:rPr>
          <w:rFonts w:ascii="Book Antiqua" w:eastAsia="PMingLiU" w:hAnsi="Book Antiqua" w:cs="Arial"/>
          <w:b/>
          <w:color w:val="000000"/>
          <w:sz w:val="20"/>
          <w:szCs w:val="20"/>
          <w:lang w:eastAsia="zh-TW"/>
        </w:rPr>
        <w:tab/>
      </w:r>
    </w:p>
    <w:p w:rsidR="00E81524" w:rsidRDefault="00E81524" w:rsidP="00E81524">
      <w:pPr>
        <w:tabs>
          <w:tab w:val="right" w:pos="10224"/>
        </w:tabs>
        <w:jc w:val="both"/>
        <w:rPr>
          <w:rFonts w:ascii="Book Antiqua" w:eastAsia="PMingLiU" w:hAnsi="Book Antiqua" w:cs="Arial"/>
          <w:color w:val="000000"/>
          <w:sz w:val="20"/>
          <w:szCs w:val="20"/>
          <w:lang w:eastAsia="zh-TW"/>
        </w:rPr>
      </w:pPr>
      <w:r w:rsidRPr="006B5C18">
        <w:rPr>
          <w:rFonts w:ascii="Book Antiqua" w:eastAsia="PMingLiU" w:hAnsi="Book Antiqua" w:cs="Arial"/>
          <w:b/>
          <w:color w:val="000000"/>
          <w:sz w:val="20"/>
          <w:szCs w:val="20"/>
          <w:lang w:eastAsia="zh-TW"/>
        </w:rPr>
        <w:t xml:space="preserve">Description: </w:t>
      </w:r>
      <w:r>
        <w:rPr>
          <w:rFonts w:ascii="Book Antiqua" w:eastAsia="PMingLiU" w:hAnsi="Book Antiqua" w:cs="Arial"/>
          <w:color w:val="000000"/>
          <w:sz w:val="20"/>
          <w:szCs w:val="20"/>
          <w:lang w:eastAsia="zh-TW"/>
        </w:rPr>
        <w:t>Extract Data from given Input, input like-image/pdf, so that extract the data from server. Also customize the extraction.</w:t>
      </w:r>
    </w:p>
    <w:p w:rsidR="00E81524" w:rsidRPr="006B5C18" w:rsidRDefault="00E81524" w:rsidP="00E81524">
      <w:pPr>
        <w:tabs>
          <w:tab w:val="right" w:pos="10224"/>
        </w:tabs>
        <w:jc w:val="both"/>
        <w:rPr>
          <w:rFonts w:ascii="Book Antiqua" w:eastAsia="PMingLiU" w:hAnsi="Book Antiqua" w:cs="Arial"/>
          <w:b/>
          <w:color w:val="000000"/>
          <w:sz w:val="20"/>
          <w:szCs w:val="20"/>
          <w:lang w:eastAsia="zh-TW"/>
        </w:rPr>
      </w:pPr>
      <w:r w:rsidRPr="006B5C18">
        <w:rPr>
          <w:rFonts w:ascii="Book Antiqua" w:eastAsia="PMingLiU" w:hAnsi="Book Antiqua" w:cs="Arial"/>
          <w:b/>
          <w:color w:val="000000"/>
          <w:sz w:val="20"/>
          <w:szCs w:val="20"/>
          <w:lang w:eastAsia="zh-TW"/>
        </w:rPr>
        <w:t>Responsibilities:</w:t>
      </w:r>
    </w:p>
    <w:p w:rsidR="00E81524" w:rsidRPr="006B5C18" w:rsidRDefault="00E81524" w:rsidP="00E81524">
      <w:pPr>
        <w:numPr>
          <w:ilvl w:val="0"/>
          <w:numId w:val="9"/>
        </w:numPr>
        <w:spacing w:before="40" w:after="40"/>
        <w:jc w:val="both"/>
        <w:rPr>
          <w:rFonts w:ascii="Book Antiqua" w:hAnsi="Book Antiqua" w:cs="Arial"/>
          <w:color w:val="000000"/>
          <w:sz w:val="20"/>
          <w:szCs w:val="20"/>
        </w:rPr>
      </w:pPr>
      <w:r>
        <w:rPr>
          <w:rFonts w:ascii="Book Antiqua" w:hAnsi="Book Antiqua" w:cs="Arial"/>
          <w:color w:val="000000"/>
          <w:sz w:val="20"/>
          <w:szCs w:val="20"/>
        </w:rPr>
        <w:t>Engaged in development.</w:t>
      </w:r>
    </w:p>
    <w:p w:rsidR="00E81524" w:rsidRDefault="00E81524" w:rsidP="00E81524">
      <w:pPr>
        <w:numPr>
          <w:ilvl w:val="0"/>
          <w:numId w:val="9"/>
        </w:numPr>
        <w:spacing w:before="40" w:after="40"/>
        <w:jc w:val="both"/>
        <w:rPr>
          <w:rFonts w:ascii="Book Antiqua" w:hAnsi="Book Antiqua" w:cs="Arial"/>
          <w:color w:val="000000"/>
          <w:sz w:val="20"/>
          <w:szCs w:val="20"/>
        </w:rPr>
      </w:pPr>
      <w:r>
        <w:rPr>
          <w:rFonts w:ascii="Book Antiqua" w:hAnsi="Book Antiqua" w:cs="Arial"/>
          <w:color w:val="000000"/>
          <w:sz w:val="20"/>
          <w:szCs w:val="20"/>
        </w:rPr>
        <w:t>Cross Browser issues</w:t>
      </w:r>
    </w:p>
    <w:p w:rsidR="00E81524" w:rsidRPr="00170024" w:rsidRDefault="00E81524" w:rsidP="00E81524">
      <w:pPr>
        <w:numPr>
          <w:ilvl w:val="0"/>
          <w:numId w:val="9"/>
        </w:numPr>
        <w:spacing w:before="40" w:after="40"/>
        <w:jc w:val="both"/>
        <w:rPr>
          <w:rFonts w:ascii="Book Antiqua" w:hAnsi="Book Antiqua" w:cs="Arial"/>
          <w:color w:val="000000"/>
          <w:sz w:val="20"/>
          <w:szCs w:val="20"/>
        </w:rPr>
      </w:pPr>
      <w:r>
        <w:rPr>
          <w:rFonts w:ascii="Book Antiqua" w:hAnsi="Book Antiqua" w:cs="Arial"/>
          <w:color w:val="000000"/>
          <w:sz w:val="20"/>
          <w:szCs w:val="20"/>
        </w:rPr>
        <w:t>Debugging</w:t>
      </w:r>
    </w:p>
    <w:p w:rsidR="00E81524" w:rsidRDefault="00E81524" w:rsidP="00E81524">
      <w:pPr>
        <w:tabs>
          <w:tab w:val="right" w:pos="10224"/>
        </w:tabs>
        <w:jc w:val="both"/>
        <w:rPr>
          <w:rFonts w:ascii="Book Antiqua" w:hAnsi="Book Antiqua" w:cs="Arial"/>
          <w:color w:val="000000"/>
          <w:sz w:val="20"/>
          <w:szCs w:val="20"/>
        </w:rPr>
      </w:pPr>
      <w:r w:rsidRPr="006B5C18">
        <w:rPr>
          <w:rFonts w:ascii="Book Antiqua" w:eastAsia="PMingLiU" w:hAnsi="Book Antiqua" w:cs="Arial"/>
          <w:b/>
          <w:color w:val="000000"/>
          <w:sz w:val="20"/>
          <w:szCs w:val="20"/>
          <w:lang w:eastAsia="zh-TW"/>
        </w:rPr>
        <w:t>Environment:</w:t>
      </w:r>
      <w:r w:rsidRPr="006B5C18">
        <w:rPr>
          <w:rFonts w:ascii="Book Antiqua" w:eastAsia="PMingLiU" w:hAnsi="Book Antiqua" w:cs="Arial"/>
          <w:color w:val="000000"/>
          <w:sz w:val="20"/>
          <w:szCs w:val="20"/>
          <w:lang w:eastAsia="zh-TW"/>
        </w:rPr>
        <w:t xml:space="preserve"> </w:t>
      </w:r>
      <w:r>
        <w:rPr>
          <w:rFonts w:ascii="Book Antiqua" w:hAnsi="Book Antiqua" w:cs="Arial"/>
          <w:color w:val="000000"/>
          <w:sz w:val="20"/>
          <w:szCs w:val="20"/>
        </w:rPr>
        <w:t>Google Chrome, SublimeText3, Visual Studio 2012, mongoose Server</w:t>
      </w:r>
    </w:p>
    <w:p w:rsidR="00E81524" w:rsidRPr="00170024" w:rsidRDefault="00E81524" w:rsidP="00E81524">
      <w:pPr>
        <w:pBdr>
          <w:bottom w:val="double" w:sz="6" w:space="1" w:color="auto"/>
        </w:pBdr>
        <w:tabs>
          <w:tab w:val="right" w:pos="10224"/>
        </w:tabs>
        <w:snapToGrid w:val="0"/>
        <w:jc w:val="both"/>
        <w:rPr>
          <w:rFonts w:ascii="Book Antiqua" w:hAnsi="Book Antiqua" w:cs="Arial"/>
          <w:color w:val="000000"/>
          <w:sz w:val="20"/>
          <w:szCs w:val="20"/>
        </w:rPr>
      </w:pPr>
    </w:p>
    <w:p w:rsidR="00536385" w:rsidRPr="00170024" w:rsidRDefault="00536385" w:rsidP="001E3B48">
      <w:pPr>
        <w:tabs>
          <w:tab w:val="center" w:pos="2817"/>
          <w:tab w:val="right" w:pos="10224"/>
        </w:tabs>
        <w:jc w:val="both"/>
        <w:rPr>
          <w:rFonts w:ascii="Book Antiqua" w:hAnsi="Book Antiqua"/>
          <w:color w:val="000000"/>
          <w:sz w:val="20"/>
          <w:szCs w:val="20"/>
        </w:rPr>
      </w:pPr>
    </w:p>
    <w:sectPr w:rsidR="00536385" w:rsidRPr="00170024" w:rsidSect="00466F9F">
      <w:headerReference w:type="default" r:id="rId7"/>
      <w:footerReference w:type="default" r:id="rId8"/>
      <w:footnotePr>
        <w:pos w:val="beneathText"/>
      </w:footnotePr>
      <w:pgSz w:w="12240" w:h="15840"/>
      <w:pgMar w:top="776" w:right="1008" w:bottom="776"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17F5" w:rsidRDefault="002517F5">
      <w:r>
        <w:separator/>
      </w:r>
    </w:p>
  </w:endnote>
  <w:endnote w:type="continuationSeparator" w:id="1">
    <w:p w:rsidR="002517F5" w:rsidRDefault="002517F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tique Olive">
    <w:panose1 w:val="00000000000000000000"/>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NimbusRomNo9L-Med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385" w:rsidRDefault="0014287A" w:rsidP="00DB7B5E">
    <w:pPr>
      <w:pStyle w:val="Footer"/>
      <w:tabs>
        <w:tab w:val="clear" w:pos="4320"/>
        <w:tab w:val="clear" w:pos="8640"/>
        <w:tab w:val="right" w:pos="-4500"/>
        <w:tab w:val="right" w:pos="10224"/>
      </w:tabs>
      <w:rPr>
        <w:rFonts w:ascii="Book Antiqua" w:hAnsi="Book Antiqua"/>
        <w:sz w:val="20"/>
      </w:rPr>
    </w:pPr>
    <w:r>
      <w:rPr>
        <w:rFonts w:ascii="Book Antiqua" w:hAnsi="Book Antiqua" w:cs="Arial"/>
        <w:bCs/>
        <w:sz w:val="20"/>
        <w:szCs w:val="20"/>
        <w:lang w:val="pt-PT"/>
      </w:rPr>
      <w:t>Bharath Thangalla</w:t>
    </w:r>
    <w:r w:rsidR="00EE59C9">
      <w:rPr>
        <w:rFonts w:ascii="Book Antiqua" w:hAnsi="Book Antiqua" w:cs="Arial"/>
        <w:bCs/>
        <w:sz w:val="20"/>
        <w:szCs w:val="20"/>
        <w:lang w:val="pt-PT"/>
      </w:rPr>
      <w:tab/>
    </w:r>
    <w:r w:rsidR="009571D8" w:rsidRPr="00492181">
      <w:rPr>
        <w:rStyle w:val="PageNumber"/>
        <w:sz w:val="20"/>
      </w:rPr>
      <w:fldChar w:fldCharType="begin"/>
    </w:r>
    <w:r w:rsidR="00536385" w:rsidRPr="00492181">
      <w:rPr>
        <w:rStyle w:val="PageNumber"/>
        <w:sz w:val="20"/>
      </w:rPr>
      <w:instrText xml:space="preserve"> PAGE </w:instrText>
    </w:r>
    <w:r w:rsidR="009571D8" w:rsidRPr="00492181">
      <w:rPr>
        <w:rStyle w:val="PageNumber"/>
        <w:sz w:val="20"/>
      </w:rPr>
      <w:fldChar w:fldCharType="separate"/>
    </w:r>
    <w:r w:rsidR="00611DFA">
      <w:rPr>
        <w:rStyle w:val="PageNumber"/>
        <w:noProof/>
        <w:sz w:val="20"/>
      </w:rPr>
      <w:t>2</w:t>
    </w:r>
    <w:r w:rsidR="009571D8" w:rsidRPr="00492181">
      <w:rPr>
        <w:rStyle w:val="PageNumber"/>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17F5" w:rsidRDefault="002517F5">
      <w:r>
        <w:separator/>
      </w:r>
    </w:p>
  </w:footnote>
  <w:footnote w:type="continuationSeparator" w:id="1">
    <w:p w:rsidR="002517F5" w:rsidRDefault="002517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385" w:rsidRDefault="00536385">
    <w:pPr>
      <w:pStyle w:val="Header"/>
    </w:pPr>
    <w:r>
      <w:object w:dxaOrig="2610" w:dyaOrig="10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6pt;height:53.6pt" o:ole="" filled="t">
          <v:fill color2="black"/>
          <v:imagedata r:id="rId1" o:title=""/>
        </v:shape>
        <o:OLEObject Type="Embed" ProgID="Microsoft" ShapeID="_x0000_i1025" DrawAspect="Content" ObjectID="_1526547143" r:id="rId2"/>
      </w:obje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bullet"/>
      <w:lvlText w:val=""/>
      <w:lvlJc w:val="left"/>
      <w:pPr>
        <w:tabs>
          <w:tab w:val="num" w:pos="1080"/>
        </w:tabs>
        <w:ind w:left="1080" w:hanging="360"/>
      </w:pPr>
      <w:rPr>
        <w:rFonts w:ascii="Symbol" w:hAnsi="Symbol"/>
      </w:rPr>
    </w:lvl>
  </w:abstractNum>
  <w:abstractNum w:abstractNumId="2">
    <w:nsid w:val="00000008"/>
    <w:multiLevelType w:val="singleLevel"/>
    <w:tmpl w:val="00000008"/>
    <w:name w:val="WW8Num12"/>
    <w:lvl w:ilvl="0">
      <w:start w:val="1"/>
      <w:numFmt w:val="bullet"/>
      <w:lvlText w:val=""/>
      <w:lvlJc w:val="left"/>
      <w:pPr>
        <w:tabs>
          <w:tab w:val="num" w:pos="720"/>
        </w:tabs>
        <w:ind w:left="720" w:hanging="360"/>
      </w:pPr>
      <w:rPr>
        <w:rFonts w:ascii="Symbol" w:hAnsi="Symbol"/>
      </w:rPr>
    </w:lvl>
  </w:abstractNum>
  <w:abstractNum w:abstractNumId="3">
    <w:nsid w:val="00CC3F40"/>
    <w:multiLevelType w:val="hybridMultilevel"/>
    <w:tmpl w:val="945AD8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02243A8"/>
    <w:multiLevelType w:val="hybridMultilevel"/>
    <w:tmpl w:val="0C26889C"/>
    <w:lvl w:ilvl="0" w:tplc="CA4C529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71E3092"/>
    <w:multiLevelType w:val="hybridMultilevel"/>
    <w:tmpl w:val="3140E4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1855B70"/>
    <w:multiLevelType w:val="multilevel"/>
    <w:tmpl w:val="576C5AA4"/>
    <w:lvl w:ilvl="0">
      <w:start w:val="1"/>
      <w:numFmt w:val="bullet"/>
      <w:lvlText w:val=""/>
      <w:lvlJc w:val="left"/>
      <w:pPr>
        <w:tabs>
          <w:tab w:val="num" w:pos="360"/>
        </w:tabs>
        <w:ind w:left="360" w:hanging="360"/>
      </w:pPr>
      <w:rPr>
        <w:rFonts w:ascii="Symbol" w:hAnsi="Symbol"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nsid w:val="48EA7ECA"/>
    <w:multiLevelType w:val="hybridMultilevel"/>
    <w:tmpl w:val="D5106E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AA97C03"/>
    <w:multiLevelType w:val="hybridMultilevel"/>
    <w:tmpl w:val="B2202C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6AD45AE"/>
    <w:multiLevelType w:val="hybridMultilevel"/>
    <w:tmpl w:val="BA98D3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2B43EA7"/>
    <w:multiLevelType w:val="hybridMultilevel"/>
    <w:tmpl w:val="A1721D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E91C4D"/>
    <w:multiLevelType w:val="hybridMultilevel"/>
    <w:tmpl w:val="CC9879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8F407AA"/>
    <w:multiLevelType w:val="hybridMultilevel"/>
    <w:tmpl w:val="7456A7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D0C109C"/>
    <w:multiLevelType w:val="hybridMultilevel"/>
    <w:tmpl w:val="DB3054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7"/>
  </w:num>
  <w:num w:numId="4">
    <w:abstractNumId w:val="8"/>
  </w:num>
  <w:num w:numId="5">
    <w:abstractNumId w:val="1"/>
  </w:num>
  <w:num w:numId="6">
    <w:abstractNumId w:val="6"/>
  </w:num>
  <w:num w:numId="7">
    <w:abstractNumId w:val="9"/>
  </w:num>
  <w:num w:numId="8">
    <w:abstractNumId w:val="5"/>
  </w:num>
  <w:num w:numId="9">
    <w:abstractNumId w:val="11"/>
  </w:num>
  <w:num w:numId="10">
    <w:abstractNumId w:val="12"/>
  </w:num>
  <w:num w:numId="11">
    <w:abstractNumId w:val="13"/>
  </w:num>
  <w:num w:numId="12">
    <w:abstractNumId w:val="3"/>
  </w:num>
  <w:num w:numId="13">
    <w:abstractNumId w:val="10"/>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stylePaneFormatFilter w:val="3F01"/>
  <w:defaultTabStop w:val="720"/>
  <w:characterSpacingControl w:val="doNotCompress"/>
  <w:hdrShapeDefaults>
    <o:shapedefaults v:ext="edit" spidmax="13314"/>
  </w:hdrShapeDefaults>
  <w:footnotePr>
    <w:pos w:val="beneathText"/>
    <w:footnote w:id="0"/>
    <w:footnote w:id="1"/>
  </w:footnotePr>
  <w:endnotePr>
    <w:endnote w:id="0"/>
    <w:endnote w:id="1"/>
  </w:endnotePr>
  <w:compat/>
  <w:rsids>
    <w:rsidRoot w:val="00B17CF9"/>
    <w:rsid w:val="00007BD1"/>
    <w:rsid w:val="00045560"/>
    <w:rsid w:val="0006452C"/>
    <w:rsid w:val="00070D34"/>
    <w:rsid w:val="000C3875"/>
    <w:rsid w:val="000F2361"/>
    <w:rsid w:val="00100138"/>
    <w:rsid w:val="00115069"/>
    <w:rsid w:val="001160B7"/>
    <w:rsid w:val="0012183C"/>
    <w:rsid w:val="00137ADF"/>
    <w:rsid w:val="0014287A"/>
    <w:rsid w:val="00155143"/>
    <w:rsid w:val="00170024"/>
    <w:rsid w:val="00192003"/>
    <w:rsid w:val="001E3B48"/>
    <w:rsid w:val="00235417"/>
    <w:rsid w:val="002517F5"/>
    <w:rsid w:val="002663ED"/>
    <w:rsid w:val="00267275"/>
    <w:rsid w:val="00287A05"/>
    <w:rsid w:val="002E0D92"/>
    <w:rsid w:val="00327520"/>
    <w:rsid w:val="003B0CDD"/>
    <w:rsid w:val="00417C95"/>
    <w:rsid w:val="00433990"/>
    <w:rsid w:val="00466F9F"/>
    <w:rsid w:val="004812E4"/>
    <w:rsid w:val="00497AC8"/>
    <w:rsid w:val="004B0C9C"/>
    <w:rsid w:val="004F0251"/>
    <w:rsid w:val="00512497"/>
    <w:rsid w:val="005213FD"/>
    <w:rsid w:val="00536385"/>
    <w:rsid w:val="00562CEA"/>
    <w:rsid w:val="005B37A1"/>
    <w:rsid w:val="005F2CDA"/>
    <w:rsid w:val="005F4D1A"/>
    <w:rsid w:val="00611DFA"/>
    <w:rsid w:val="00612043"/>
    <w:rsid w:val="006414DA"/>
    <w:rsid w:val="00650676"/>
    <w:rsid w:val="00655DDE"/>
    <w:rsid w:val="006B5C18"/>
    <w:rsid w:val="006D7941"/>
    <w:rsid w:val="0070040A"/>
    <w:rsid w:val="007014B3"/>
    <w:rsid w:val="00703EFA"/>
    <w:rsid w:val="00715841"/>
    <w:rsid w:val="007852E6"/>
    <w:rsid w:val="007D1784"/>
    <w:rsid w:val="007D17B2"/>
    <w:rsid w:val="007F08F9"/>
    <w:rsid w:val="00801FE6"/>
    <w:rsid w:val="00802D96"/>
    <w:rsid w:val="00823B8C"/>
    <w:rsid w:val="008276DA"/>
    <w:rsid w:val="0085475D"/>
    <w:rsid w:val="00881014"/>
    <w:rsid w:val="008844B4"/>
    <w:rsid w:val="008A60EE"/>
    <w:rsid w:val="008D75E4"/>
    <w:rsid w:val="00956088"/>
    <w:rsid w:val="009571D8"/>
    <w:rsid w:val="009610B9"/>
    <w:rsid w:val="009742E6"/>
    <w:rsid w:val="009844B8"/>
    <w:rsid w:val="009A0CE5"/>
    <w:rsid w:val="009B3222"/>
    <w:rsid w:val="009C243F"/>
    <w:rsid w:val="009E0F00"/>
    <w:rsid w:val="009E322D"/>
    <w:rsid w:val="00A061D7"/>
    <w:rsid w:val="00A209C7"/>
    <w:rsid w:val="00A2701D"/>
    <w:rsid w:val="00A400EA"/>
    <w:rsid w:val="00A431A0"/>
    <w:rsid w:val="00A45B7C"/>
    <w:rsid w:val="00A62D9A"/>
    <w:rsid w:val="00A65D83"/>
    <w:rsid w:val="00AB22EF"/>
    <w:rsid w:val="00B17CF9"/>
    <w:rsid w:val="00B64674"/>
    <w:rsid w:val="00B64A3A"/>
    <w:rsid w:val="00B94DD9"/>
    <w:rsid w:val="00C0572D"/>
    <w:rsid w:val="00C11364"/>
    <w:rsid w:val="00C15894"/>
    <w:rsid w:val="00C2236A"/>
    <w:rsid w:val="00C33AE9"/>
    <w:rsid w:val="00CE3CD2"/>
    <w:rsid w:val="00CE6130"/>
    <w:rsid w:val="00D37A18"/>
    <w:rsid w:val="00D50126"/>
    <w:rsid w:val="00D72A61"/>
    <w:rsid w:val="00DA74BB"/>
    <w:rsid w:val="00DB7B5E"/>
    <w:rsid w:val="00DD043F"/>
    <w:rsid w:val="00DD0EDF"/>
    <w:rsid w:val="00DE3EF7"/>
    <w:rsid w:val="00E024F4"/>
    <w:rsid w:val="00E05E98"/>
    <w:rsid w:val="00E33AF5"/>
    <w:rsid w:val="00E33E39"/>
    <w:rsid w:val="00E81524"/>
    <w:rsid w:val="00E81FE6"/>
    <w:rsid w:val="00E902AC"/>
    <w:rsid w:val="00E91F0B"/>
    <w:rsid w:val="00EE15B3"/>
    <w:rsid w:val="00EE59C9"/>
    <w:rsid w:val="00EE6884"/>
    <w:rsid w:val="00F34350"/>
    <w:rsid w:val="00F37161"/>
    <w:rsid w:val="00F37241"/>
    <w:rsid w:val="00F66302"/>
    <w:rsid w:val="00F746BA"/>
    <w:rsid w:val="00F76D59"/>
    <w:rsid w:val="00F84245"/>
    <w:rsid w:val="00FA6674"/>
    <w:rsid w:val="00FB45D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33AF5"/>
    <w:pPr>
      <w:suppressAutoHyphens/>
    </w:pPr>
    <w:rPr>
      <w:sz w:val="24"/>
      <w:szCs w:val="24"/>
      <w:lang w:val="en-US" w:eastAsia="ar-SA"/>
    </w:rPr>
  </w:style>
  <w:style w:type="paragraph" w:styleId="Heading5">
    <w:name w:val="heading 5"/>
    <w:basedOn w:val="Normal"/>
    <w:next w:val="Normal"/>
    <w:qFormat/>
    <w:rsid w:val="00E33AF5"/>
    <w:pPr>
      <w:keepNext/>
      <w:shd w:val="clear" w:color="auto" w:fill="E5E5E5"/>
      <w:tabs>
        <w:tab w:val="num" w:pos="0"/>
      </w:tabs>
      <w:spacing w:before="240"/>
      <w:jc w:val="both"/>
      <w:outlineLvl w:val="4"/>
    </w:pPr>
    <w:rPr>
      <w:rFonts w:ascii="Antique Olive" w:hAnsi="Antique Olive"/>
      <w:b/>
      <w:smallCaps/>
      <w:sz w:val="20"/>
      <w:szCs w:val="20"/>
      <w:u w:val="word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ok">
    <w:name w:val="Book"/>
    <w:basedOn w:val="DefaultParagraphFont"/>
    <w:rsid w:val="00E33AF5"/>
    <w:rPr>
      <w:rFonts w:ascii="Book Antiqua" w:hAnsi="Book Antiqua"/>
      <w:position w:val="0"/>
      <w:sz w:val="20"/>
      <w:vertAlign w:val="baseline"/>
      <w:lang w:val="en-GB"/>
    </w:rPr>
  </w:style>
  <w:style w:type="character" w:styleId="PageNumber">
    <w:name w:val="page number"/>
    <w:basedOn w:val="DefaultParagraphFont"/>
    <w:rsid w:val="00E33AF5"/>
  </w:style>
  <w:style w:type="paragraph" w:styleId="BodyText">
    <w:name w:val="Body Text"/>
    <w:basedOn w:val="Normal"/>
    <w:rsid w:val="00E33AF5"/>
    <w:rPr>
      <w:rFonts w:ascii="Verdana" w:hAnsi="Verdana"/>
      <w:sz w:val="20"/>
      <w:szCs w:val="20"/>
    </w:rPr>
  </w:style>
  <w:style w:type="paragraph" w:styleId="Header">
    <w:name w:val="header"/>
    <w:basedOn w:val="Normal"/>
    <w:rsid w:val="00E33AF5"/>
    <w:pPr>
      <w:tabs>
        <w:tab w:val="center" w:pos="4320"/>
        <w:tab w:val="right" w:pos="8640"/>
      </w:tabs>
    </w:pPr>
  </w:style>
  <w:style w:type="paragraph" w:styleId="Footer">
    <w:name w:val="footer"/>
    <w:basedOn w:val="Normal"/>
    <w:rsid w:val="00E33AF5"/>
    <w:pPr>
      <w:tabs>
        <w:tab w:val="center" w:pos="4320"/>
        <w:tab w:val="right" w:pos="8640"/>
      </w:tabs>
    </w:pPr>
  </w:style>
  <w:style w:type="paragraph" w:styleId="BodyTextIndent">
    <w:name w:val="Body Text Indent"/>
    <w:basedOn w:val="Normal"/>
    <w:rsid w:val="00536385"/>
    <w:pPr>
      <w:spacing w:before="40" w:after="120"/>
      <w:ind w:left="360"/>
    </w:pPr>
    <w:rPr>
      <w:rFonts w:ascii="Arial" w:hAnsi="Arial"/>
      <w:sz w:val="18"/>
      <w:szCs w:val="20"/>
      <w:lang w:val="en-GB"/>
    </w:rPr>
  </w:style>
  <w:style w:type="paragraph" w:styleId="ListParagraph">
    <w:name w:val="List Paragraph"/>
    <w:basedOn w:val="Normal"/>
    <w:uiPriority w:val="34"/>
    <w:qFormat/>
    <w:rsid w:val="008276D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old%20PC\bharath\job%20all%20details\Synechron_Candidate_Template_0v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Synechron_Candidate_Template_0v3.dot</Template>
  <TotalTime>86</TotalTime>
  <Pages>2</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Vinay Pillai</vt:lpstr>
    </vt:vector>
  </TitlesOfParts>
  <Company/>
  <LinksUpToDate>false</LinksUpToDate>
  <CharactersWithSpaces>3772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Vinay Pillai</dc:title>
  <dc:creator>dell</dc:creator>
  <cp:lastModifiedBy>dell</cp:lastModifiedBy>
  <cp:revision>30</cp:revision>
  <dcterms:created xsi:type="dcterms:W3CDTF">2015-10-31T12:48:00Z</dcterms:created>
  <dcterms:modified xsi:type="dcterms:W3CDTF">2016-06-04T06:36:00Z</dcterms:modified>
</cp:coreProperties>
</file>